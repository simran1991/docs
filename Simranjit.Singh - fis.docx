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D91F5" w14:textId="77777777" w:rsidR="002D2FFC" w:rsidRPr="005776ED" w:rsidRDefault="0090741A" w:rsidP="004B0E63">
      <w:pPr>
        <w:pStyle w:val="2ColBold"/>
        <w:ind w:right="-18"/>
        <w:jc w:val="center"/>
        <w:rPr>
          <w:rFonts w:ascii="Arial" w:hAnsi="Arial" w:cs="Arial"/>
          <w:i/>
          <w:sz w:val="32"/>
          <w:szCs w:val="32"/>
          <w:u w:val="single"/>
        </w:rPr>
      </w:pPr>
      <w:r>
        <w:rPr>
          <w:rFonts w:ascii="Arial" w:hAnsi="Arial" w:cs="Arial"/>
          <w:sz w:val="32"/>
          <w:szCs w:val="32"/>
        </w:rPr>
        <w:t>RESUME</w:t>
      </w:r>
    </w:p>
    <w:p w14:paraId="71C5408A" w14:textId="77777777" w:rsidR="003C1949" w:rsidRDefault="003C1949" w:rsidP="00BD2FE9">
      <w:pPr>
        <w:pStyle w:val="2ColBold"/>
        <w:ind w:right="-18"/>
        <w:rPr>
          <w:rFonts w:ascii="Arial" w:hAnsi="Arial" w:cs="Arial"/>
          <w:sz w:val="22"/>
          <w:szCs w:val="22"/>
        </w:rPr>
      </w:pPr>
      <w:r>
        <w:rPr>
          <w:rFonts w:ascii="Arial" w:hAnsi="Arial" w:cs="Arial"/>
          <w:sz w:val="22"/>
          <w:szCs w:val="22"/>
        </w:rPr>
        <w:tab/>
      </w:r>
      <w:r>
        <w:rPr>
          <w:rFonts w:ascii="Arial" w:hAnsi="Arial" w:cs="Arial"/>
          <w:sz w:val="22"/>
          <w:szCs w:val="22"/>
        </w:rPr>
        <w:tab/>
      </w:r>
    </w:p>
    <w:p w14:paraId="3749D47C" w14:textId="77777777" w:rsidR="009168FC" w:rsidRDefault="009168FC" w:rsidP="00BD2FE9">
      <w:pPr>
        <w:pStyle w:val="2ColBold"/>
        <w:ind w:right="-18"/>
        <w:rPr>
          <w:rFonts w:ascii="Arial" w:hAnsi="Arial" w:cs="Arial"/>
          <w:sz w:val="22"/>
          <w:szCs w:val="22"/>
        </w:rPr>
      </w:pPr>
    </w:p>
    <w:p w14:paraId="266977AF" w14:textId="77777777" w:rsidR="0090741A" w:rsidRDefault="0090741A" w:rsidP="0090741A">
      <w:pPr>
        <w:rPr>
          <w:rFonts w:ascii="Arial" w:hAnsi="Arial" w:cs="Arial"/>
          <w:sz w:val="22"/>
          <w:szCs w:val="22"/>
        </w:rPr>
      </w:pPr>
      <w:r w:rsidRPr="00BD2FE9">
        <w:rPr>
          <w:rFonts w:ascii="Arial" w:hAnsi="Arial" w:cs="Arial"/>
          <w:b/>
          <w:sz w:val="22"/>
          <w:szCs w:val="22"/>
        </w:rPr>
        <w:t>Name</w:t>
      </w:r>
      <w:r w:rsidRPr="00BD2FE9">
        <w:rPr>
          <w:rFonts w:ascii="Arial" w:hAnsi="Arial" w:cs="Arial"/>
          <w:sz w:val="22"/>
          <w:szCs w:val="22"/>
        </w:rPr>
        <w:t>: Simranjit Singh</w:t>
      </w:r>
    </w:p>
    <w:p w14:paraId="372137DC" w14:textId="77777777" w:rsidR="0090741A" w:rsidRDefault="0090741A" w:rsidP="0090741A">
      <w:pPr>
        <w:rPr>
          <w:rFonts w:ascii="Arial" w:hAnsi="Arial" w:cs="Arial"/>
          <w:sz w:val="22"/>
          <w:szCs w:val="22"/>
        </w:rPr>
      </w:pPr>
    </w:p>
    <w:p w14:paraId="1068D11C" w14:textId="77777777" w:rsidR="0090741A" w:rsidRDefault="0090741A" w:rsidP="0090741A">
      <w:pPr>
        <w:rPr>
          <w:rFonts w:ascii="Arial" w:hAnsi="Arial" w:cs="Arial"/>
          <w:sz w:val="22"/>
          <w:szCs w:val="22"/>
        </w:rPr>
      </w:pPr>
      <w:r w:rsidRPr="00BD2FE9">
        <w:rPr>
          <w:rFonts w:ascii="Arial" w:hAnsi="Arial" w:cs="Arial"/>
          <w:b/>
          <w:sz w:val="22"/>
          <w:szCs w:val="22"/>
        </w:rPr>
        <w:t>Contact</w:t>
      </w:r>
      <w:r w:rsidRPr="00BD2FE9">
        <w:rPr>
          <w:rFonts w:ascii="Arial" w:hAnsi="Arial" w:cs="Arial"/>
          <w:sz w:val="22"/>
          <w:szCs w:val="22"/>
        </w:rPr>
        <w:t>:  Phone: 9417587855</w:t>
      </w:r>
    </w:p>
    <w:p w14:paraId="202ADF03" w14:textId="77777777" w:rsidR="0090741A" w:rsidRPr="00BD2FE9" w:rsidRDefault="002A17E6" w:rsidP="0090741A">
      <w:pPr>
        <w:ind w:left="720"/>
        <w:rPr>
          <w:rFonts w:ascii="Arial" w:hAnsi="Arial" w:cs="Arial"/>
          <w:sz w:val="22"/>
          <w:szCs w:val="22"/>
        </w:rPr>
      </w:pPr>
      <w:r>
        <w:rPr>
          <w:rFonts w:ascii="Arial" w:hAnsi="Arial" w:cs="Arial"/>
          <w:sz w:val="22"/>
          <w:szCs w:val="22"/>
        </w:rPr>
        <w:t xml:space="preserve">     </w:t>
      </w:r>
      <w:r w:rsidR="0090741A" w:rsidRPr="00BD2FE9">
        <w:rPr>
          <w:rFonts w:ascii="Arial" w:hAnsi="Arial" w:cs="Arial"/>
          <w:sz w:val="22"/>
          <w:szCs w:val="22"/>
        </w:rPr>
        <w:t xml:space="preserve">Email: </w:t>
      </w:r>
      <w:r w:rsidR="00D90D7D">
        <w:rPr>
          <w:rFonts w:ascii="Arial" w:hAnsi="Arial" w:cs="Arial"/>
          <w:sz w:val="22"/>
          <w:szCs w:val="22"/>
        </w:rPr>
        <w:t>simran411991@gmail</w:t>
      </w:r>
      <w:r w:rsidR="00004678">
        <w:rPr>
          <w:rFonts w:ascii="Arial" w:hAnsi="Arial" w:cs="Arial"/>
          <w:sz w:val="22"/>
          <w:szCs w:val="22"/>
        </w:rPr>
        <w:t>.com</w:t>
      </w:r>
    </w:p>
    <w:p w14:paraId="27BA46A4" w14:textId="77777777" w:rsidR="0090741A" w:rsidRPr="00BD2FE9" w:rsidRDefault="0090741A" w:rsidP="0090741A">
      <w:pPr>
        <w:rPr>
          <w:rFonts w:ascii="Arial" w:hAnsi="Arial" w:cs="Arial"/>
          <w:sz w:val="22"/>
          <w:szCs w:val="22"/>
        </w:rPr>
      </w:pPr>
    </w:p>
    <w:p w14:paraId="3034BF2C" w14:textId="77777777" w:rsidR="0090741A" w:rsidRDefault="0090741A" w:rsidP="00BD2FE9">
      <w:pPr>
        <w:pStyle w:val="2ColBold"/>
        <w:ind w:right="-18"/>
        <w:rPr>
          <w:rFonts w:ascii="Arial" w:hAnsi="Arial" w:cs="Arial"/>
          <w:sz w:val="22"/>
          <w:szCs w:val="22"/>
        </w:rPr>
      </w:pPr>
    </w:p>
    <w:p w14:paraId="7296BA4C" w14:textId="77777777" w:rsidR="00BD2FE9" w:rsidRPr="002059E7" w:rsidRDefault="0090741A" w:rsidP="00BD2FE9">
      <w:pPr>
        <w:pStyle w:val="2ColBold"/>
        <w:ind w:right="-18"/>
        <w:rPr>
          <w:rFonts w:ascii="Arial" w:hAnsi="Arial" w:cs="Arial"/>
          <w:sz w:val="28"/>
          <w:szCs w:val="28"/>
        </w:rPr>
      </w:pPr>
      <w:r w:rsidRPr="002059E7">
        <w:rPr>
          <w:rFonts w:ascii="Arial" w:hAnsi="Arial" w:cs="Arial"/>
          <w:sz w:val="28"/>
          <w:szCs w:val="28"/>
        </w:rPr>
        <w:t>Summary</w:t>
      </w:r>
    </w:p>
    <w:p w14:paraId="1B75E21C" w14:textId="77777777" w:rsidR="00BD2FE9" w:rsidRPr="00BD2FE9" w:rsidRDefault="00BD2FE9" w:rsidP="00BD2FE9">
      <w:pPr>
        <w:pStyle w:val="2ColBold"/>
        <w:ind w:right="-18"/>
        <w:rPr>
          <w:rFonts w:ascii="Arial" w:hAnsi="Arial" w:cs="Arial"/>
          <w:sz w:val="22"/>
          <w:szCs w:val="22"/>
        </w:rPr>
      </w:pPr>
    </w:p>
    <w:p w14:paraId="14700040" w14:textId="418BC0C6" w:rsidR="00CF1829" w:rsidRPr="00E27BD0" w:rsidRDefault="004D5EE4" w:rsidP="00E27BD0">
      <w:pPr>
        <w:widowControl w:val="0"/>
        <w:numPr>
          <w:ilvl w:val="0"/>
          <w:numId w:val="5"/>
        </w:numPr>
        <w:jc w:val="both"/>
        <w:rPr>
          <w:rStyle w:val="fontsmall"/>
          <w:rFonts w:ascii="Arial" w:hAnsi="Arial" w:cs="Arial"/>
          <w:snapToGrid w:val="0"/>
          <w:sz w:val="22"/>
          <w:szCs w:val="22"/>
        </w:rPr>
      </w:pPr>
      <w:r>
        <w:rPr>
          <w:rFonts w:ascii="Arial" w:hAnsi="Arial" w:cs="Arial"/>
          <w:snapToGrid w:val="0"/>
          <w:sz w:val="22"/>
          <w:szCs w:val="22"/>
        </w:rPr>
        <w:t>6</w:t>
      </w:r>
      <w:r w:rsidR="00D16A2B">
        <w:rPr>
          <w:rFonts w:ascii="Arial" w:hAnsi="Arial" w:cs="Arial"/>
          <w:bCs/>
          <w:snapToGrid w:val="0"/>
          <w:sz w:val="22"/>
          <w:szCs w:val="22"/>
        </w:rPr>
        <w:t xml:space="preserve"> </w:t>
      </w:r>
      <w:r w:rsidR="00BD2FE9" w:rsidRPr="00BD2FE9">
        <w:rPr>
          <w:rFonts w:ascii="Arial" w:hAnsi="Arial" w:cs="Arial"/>
          <w:bCs/>
          <w:snapToGrid w:val="0"/>
          <w:sz w:val="22"/>
          <w:szCs w:val="22"/>
        </w:rPr>
        <w:t>years</w:t>
      </w:r>
      <w:r w:rsidR="00BD2FE9" w:rsidRPr="00BD2FE9">
        <w:rPr>
          <w:rFonts w:ascii="Arial" w:hAnsi="Arial" w:cs="Arial"/>
          <w:snapToGrid w:val="0"/>
          <w:sz w:val="22"/>
          <w:szCs w:val="22"/>
        </w:rPr>
        <w:t xml:space="preserve"> of experience in Software Engineering.</w:t>
      </w:r>
    </w:p>
    <w:p w14:paraId="27C653F2" w14:textId="723F9B50" w:rsidR="00BD2FE9" w:rsidRDefault="00BD2FE9" w:rsidP="00BD2FE9">
      <w:pPr>
        <w:numPr>
          <w:ilvl w:val="0"/>
          <w:numId w:val="5"/>
        </w:numPr>
        <w:suppressAutoHyphens/>
        <w:rPr>
          <w:rStyle w:val="fontsmall"/>
          <w:rFonts w:ascii="Arial" w:hAnsi="Arial" w:cs="Arial"/>
          <w:sz w:val="22"/>
          <w:szCs w:val="22"/>
        </w:rPr>
      </w:pPr>
      <w:r w:rsidRPr="00BD2FE9">
        <w:rPr>
          <w:rStyle w:val="fontsmall"/>
          <w:rFonts w:ascii="Arial" w:hAnsi="Arial" w:cs="Arial"/>
          <w:sz w:val="22"/>
          <w:szCs w:val="22"/>
        </w:rPr>
        <w:t>Progressive exp</w:t>
      </w:r>
      <w:r w:rsidR="00660721">
        <w:rPr>
          <w:rStyle w:val="fontsmall"/>
          <w:rFonts w:ascii="Arial" w:hAnsi="Arial" w:cs="Arial"/>
          <w:sz w:val="22"/>
          <w:szCs w:val="22"/>
        </w:rPr>
        <w:t>erience in various roles –Team</w:t>
      </w:r>
      <w:r w:rsidRPr="00BD2FE9">
        <w:rPr>
          <w:rStyle w:val="fontsmall"/>
          <w:rFonts w:ascii="Arial" w:hAnsi="Arial" w:cs="Arial"/>
          <w:sz w:val="22"/>
          <w:szCs w:val="22"/>
        </w:rPr>
        <w:t xml:space="preserve"> lead, Mentor, Software Engineer, Reviewer.</w:t>
      </w:r>
    </w:p>
    <w:p w14:paraId="0D36479F" w14:textId="52F0DA4E" w:rsidR="002059E7" w:rsidRDefault="002059E7" w:rsidP="00BD2FE9">
      <w:pPr>
        <w:numPr>
          <w:ilvl w:val="0"/>
          <w:numId w:val="5"/>
        </w:numPr>
        <w:suppressAutoHyphens/>
        <w:rPr>
          <w:rStyle w:val="fontsmall"/>
          <w:rFonts w:ascii="Arial" w:hAnsi="Arial" w:cs="Arial"/>
          <w:sz w:val="22"/>
          <w:szCs w:val="22"/>
        </w:rPr>
      </w:pPr>
      <w:r>
        <w:rPr>
          <w:rStyle w:val="fontsmall"/>
          <w:rFonts w:ascii="Arial" w:hAnsi="Arial" w:cs="Arial"/>
          <w:sz w:val="22"/>
          <w:szCs w:val="22"/>
        </w:rPr>
        <w:t xml:space="preserve">Zeal to learn and work on </w:t>
      </w:r>
      <w:r w:rsidR="0079235D">
        <w:rPr>
          <w:rStyle w:val="fontsmall"/>
          <w:rFonts w:ascii="Arial" w:hAnsi="Arial" w:cs="Arial"/>
          <w:sz w:val="22"/>
          <w:szCs w:val="22"/>
        </w:rPr>
        <w:t>latest technologies.</w:t>
      </w:r>
    </w:p>
    <w:p w14:paraId="7E8F2355" w14:textId="77777777" w:rsidR="00355BB3" w:rsidRPr="00BD2FE9" w:rsidRDefault="00355BB3" w:rsidP="00BD2FE9">
      <w:pPr>
        <w:numPr>
          <w:ilvl w:val="0"/>
          <w:numId w:val="5"/>
        </w:numPr>
        <w:suppressAutoHyphens/>
        <w:rPr>
          <w:rStyle w:val="fontsmall"/>
          <w:rFonts w:ascii="Arial" w:hAnsi="Arial" w:cs="Arial"/>
          <w:sz w:val="22"/>
          <w:szCs w:val="22"/>
        </w:rPr>
      </w:pPr>
      <w:r>
        <w:rPr>
          <w:rStyle w:val="fontsmall"/>
          <w:rFonts w:ascii="Arial" w:hAnsi="Arial" w:cs="Arial"/>
          <w:sz w:val="22"/>
          <w:szCs w:val="22"/>
        </w:rPr>
        <w:t>Onsite experience of working directly with client.</w:t>
      </w:r>
    </w:p>
    <w:p w14:paraId="544B6B77" w14:textId="77777777" w:rsidR="00BD2FE9" w:rsidRDefault="00BD2FE9" w:rsidP="00CF1829">
      <w:pPr>
        <w:ind w:left="360"/>
        <w:rPr>
          <w:rFonts w:ascii="Arial" w:hAnsi="Arial" w:cs="Arial"/>
          <w:b/>
          <w:sz w:val="22"/>
          <w:szCs w:val="22"/>
        </w:rPr>
      </w:pPr>
    </w:p>
    <w:p w14:paraId="6C668A2C" w14:textId="77777777" w:rsidR="00BD2FE9" w:rsidRDefault="00BD2FE9" w:rsidP="004020CA">
      <w:pPr>
        <w:rPr>
          <w:rFonts w:ascii="Arial" w:hAnsi="Arial" w:cs="Arial"/>
          <w:b/>
          <w:sz w:val="22"/>
          <w:szCs w:val="22"/>
        </w:rPr>
      </w:pPr>
    </w:p>
    <w:p w14:paraId="34CFA0F0" w14:textId="77777777" w:rsidR="00BE1A05" w:rsidRPr="002059E7" w:rsidRDefault="00BE1A05" w:rsidP="00983734">
      <w:pPr>
        <w:pStyle w:val="2ColBold"/>
        <w:ind w:right="-18"/>
        <w:jc w:val="left"/>
        <w:rPr>
          <w:rFonts w:ascii="Arial" w:hAnsi="Arial" w:cs="Arial"/>
          <w:sz w:val="28"/>
          <w:szCs w:val="28"/>
        </w:rPr>
      </w:pPr>
      <w:r w:rsidRPr="002059E7">
        <w:rPr>
          <w:rFonts w:ascii="Arial" w:hAnsi="Arial" w:cs="Arial"/>
          <w:sz w:val="28"/>
          <w:szCs w:val="28"/>
        </w:rPr>
        <w:t>Technical Skills</w:t>
      </w:r>
    </w:p>
    <w:p w14:paraId="1C5DE0D8" w14:textId="77777777" w:rsidR="007F0E60" w:rsidRPr="00BD2FE9" w:rsidRDefault="007F0E60" w:rsidP="00983734">
      <w:pPr>
        <w:pStyle w:val="2ColBold"/>
        <w:ind w:right="-18"/>
        <w:jc w:val="left"/>
        <w:rPr>
          <w:rFonts w:ascii="Arial" w:hAnsi="Arial" w:cs="Arial"/>
          <w:sz w:val="22"/>
          <w:szCs w:val="22"/>
        </w:rPr>
      </w:pPr>
    </w:p>
    <w:tbl>
      <w:tblPr>
        <w:tblW w:w="9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4"/>
        <w:gridCol w:w="7376"/>
      </w:tblGrid>
      <w:tr w:rsidR="00D05711" w:rsidRPr="00BD2FE9" w14:paraId="7CB1BCF0" w14:textId="77777777" w:rsidTr="00813644">
        <w:trPr>
          <w:trHeight w:val="332"/>
        </w:trPr>
        <w:tc>
          <w:tcPr>
            <w:tcW w:w="1954" w:type="dxa"/>
          </w:tcPr>
          <w:p w14:paraId="58878726" w14:textId="77777777" w:rsidR="00983734" w:rsidRPr="00BD2FE9" w:rsidRDefault="00983734" w:rsidP="00511A33">
            <w:pPr>
              <w:pStyle w:val="Indent2Col"/>
              <w:ind w:left="0" w:right="-18" w:firstLine="0"/>
              <w:jc w:val="left"/>
              <w:rPr>
                <w:rFonts w:ascii="Arial" w:hAnsi="Arial" w:cs="Arial"/>
                <w:sz w:val="22"/>
                <w:szCs w:val="22"/>
                <w:lang w:val="en-GB"/>
              </w:rPr>
            </w:pPr>
            <w:r w:rsidRPr="00BD2FE9">
              <w:rPr>
                <w:rFonts w:ascii="Arial" w:hAnsi="Arial" w:cs="Arial"/>
                <w:sz w:val="22"/>
                <w:szCs w:val="22"/>
                <w:lang w:val="en-GB"/>
              </w:rPr>
              <w:t>O/S</w:t>
            </w:r>
          </w:p>
        </w:tc>
        <w:tc>
          <w:tcPr>
            <w:tcW w:w="7376" w:type="dxa"/>
          </w:tcPr>
          <w:p w14:paraId="62589DFC" w14:textId="77777777" w:rsidR="00983734" w:rsidRPr="00BD2FE9" w:rsidRDefault="00215E0F" w:rsidP="00C033AF">
            <w:pPr>
              <w:pStyle w:val="Indent2Col"/>
              <w:ind w:left="0" w:right="-18" w:firstLine="0"/>
              <w:jc w:val="left"/>
              <w:rPr>
                <w:rFonts w:ascii="Arial" w:hAnsi="Arial" w:cs="Arial"/>
                <w:sz w:val="22"/>
                <w:szCs w:val="22"/>
                <w:lang w:val="en-GB"/>
              </w:rPr>
            </w:pPr>
            <w:r w:rsidRPr="00BD2FE9">
              <w:rPr>
                <w:rFonts w:ascii="Arial" w:hAnsi="Arial" w:cs="Arial"/>
                <w:sz w:val="22"/>
                <w:szCs w:val="22"/>
              </w:rPr>
              <w:t xml:space="preserve">Windows </w:t>
            </w:r>
            <w:r w:rsidR="009D64FD" w:rsidRPr="00BD2FE9">
              <w:rPr>
                <w:rFonts w:ascii="Arial" w:hAnsi="Arial" w:cs="Arial"/>
                <w:sz w:val="22"/>
                <w:szCs w:val="22"/>
              </w:rPr>
              <w:t>, Linux</w:t>
            </w:r>
          </w:p>
        </w:tc>
      </w:tr>
      <w:tr w:rsidR="00D05711" w:rsidRPr="00BD2FE9" w14:paraId="37F90070" w14:textId="77777777" w:rsidTr="00813644">
        <w:trPr>
          <w:trHeight w:val="332"/>
        </w:trPr>
        <w:tc>
          <w:tcPr>
            <w:tcW w:w="1954" w:type="dxa"/>
          </w:tcPr>
          <w:p w14:paraId="49AA2EB6" w14:textId="77777777" w:rsidR="00983734" w:rsidRPr="00BD2FE9" w:rsidRDefault="00983734" w:rsidP="00511A33">
            <w:pPr>
              <w:pStyle w:val="Indent2Col"/>
              <w:ind w:left="0" w:right="-18" w:firstLine="0"/>
              <w:jc w:val="left"/>
              <w:rPr>
                <w:rFonts w:ascii="Arial" w:hAnsi="Arial" w:cs="Arial"/>
                <w:sz w:val="22"/>
                <w:szCs w:val="22"/>
                <w:lang w:val="en-GB"/>
              </w:rPr>
            </w:pPr>
            <w:r w:rsidRPr="00BD2FE9">
              <w:rPr>
                <w:rFonts w:ascii="Arial" w:hAnsi="Arial" w:cs="Arial"/>
                <w:sz w:val="22"/>
                <w:szCs w:val="22"/>
                <w:lang w:val="en-GB"/>
              </w:rPr>
              <w:t>Languages</w:t>
            </w:r>
          </w:p>
        </w:tc>
        <w:tc>
          <w:tcPr>
            <w:tcW w:w="7376" w:type="dxa"/>
          </w:tcPr>
          <w:p w14:paraId="20CEC8C5" w14:textId="77777777" w:rsidR="00983734" w:rsidRPr="00BD2FE9" w:rsidRDefault="0089459D" w:rsidP="009B429E">
            <w:pPr>
              <w:pStyle w:val="Indent2Col"/>
              <w:ind w:left="0" w:right="-18" w:firstLine="0"/>
              <w:jc w:val="left"/>
              <w:rPr>
                <w:rFonts w:ascii="Arial" w:hAnsi="Arial" w:cs="Arial"/>
                <w:sz w:val="22"/>
                <w:szCs w:val="22"/>
                <w:lang w:val="en-GB"/>
              </w:rPr>
            </w:pPr>
            <w:r w:rsidRPr="00BD2FE9">
              <w:rPr>
                <w:rFonts w:ascii="Arial" w:hAnsi="Arial" w:cs="Arial"/>
                <w:bCs/>
                <w:snapToGrid w:val="0"/>
                <w:sz w:val="22"/>
                <w:szCs w:val="22"/>
              </w:rPr>
              <w:t>Java</w:t>
            </w:r>
            <w:r w:rsidR="00127586">
              <w:rPr>
                <w:rFonts w:ascii="Arial" w:hAnsi="Arial" w:cs="Arial"/>
                <w:bCs/>
                <w:snapToGrid w:val="0"/>
                <w:sz w:val="22"/>
                <w:szCs w:val="22"/>
              </w:rPr>
              <w:t>, Python</w:t>
            </w:r>
          </w:p>
        </w:tc>
      </w:tr>
      <w:tr w:rsidR="004D5EE4" w:rsidRPr="00BD2FE9" w14:paraId="31C04E16" w14:textId="77777777" w:rsidTr="00813644">
        <w:trPr>
          <w:trHeight w:val="332"/>
        </w:trPr>
        <w:tc>
          <w:tcPr>
            <w:tcW w:w="1954" w:type="dxa"/>
          </w:tcPr>
          <w:p w14:paraId="76DDBC18" w14:textId="0C587E17" w:rsidR="004D5EE4" w:rsidRPr="00BD2FE9" w:rsidRDefault="004D5EE4" w:rsidP="004D5EE4">
            <w:pPr>
              <w:pStyle w:val="Indent2Col"/>
              <w:tabs>
                <w:tab w:val="clear" w:pos="3456"/>
                <w:tab w:val="clear" w:pos="4608"/>
                <w:tab w:val="right" w:pos="1756"/>
              </w:tabs>
              <w:ind w:left="0" w:right="-18" w:firstLine="0"/>
              <w:jc w:val="left"/>
              <w:rPr>
                <w:rFonts w:ascii="Arial" w:hAnsi="Arial" w:cs="Arial"/>
                <w:sz w:val="22"/>
                <w:szCs w:val="22"/>
                <w:lang w:val="en-GB"/>
              </w:rPr>
            </w:pPr>
            <w:r>
              <w:rPr>
                <w:rFonts w:ascii="Arial" w:hAnsi="Arial" w:cs="Arial"/>
                <w:sz w:val="22"/>
                <w:szCs w:val="22"/>
                <w:lang w:val="en-GB"/>
              </w:rPr>
              <w:t>SDLC</w:t>
            </w:r>
          </w:p>
        </w:tc>
        <w:tc>
          <w:tcPr>
            <w:tcW w:w="7376" w:type="dxa"/>
          </w:tcPr>
          <w:p w14:paraId="3385DEC7" w14:textId="44309150" w:rsidR="004D5EE4" w:rsidRPr="00BD2FE9" w:rsidRDefault="004D5EE4" w:rsidP="009B429E">
            <w:pPr>
              <w:pStyle w:val="Indent2Col"/>
              <w:ind w:left="0" w:right="-18" w:firstLine="0"/>
              <w:jc w:val="left"/>
              <w:rPr>
                <w:rFonts w:ascii="Arial" w:hAnsi="Arial" w:cs="Arial"/>
                <w:bCs/>
                <w:snapToGrid w:val="0"/>
                <w:sz w:val="22"/>
                <w:szCs w:val="22"/>
              </w:rPr>
            </w:pPr>
            <w:r>
              <w:rPr>
                <w:rFonts w:ascii="Arial" w:hAnsi="Arial" w:cs="Arial"/>
                <w:bCs/>
                <w:snapToGrid w:val="0"/>
                <w:sz w:val="22"/>
                <w:szCs w:val="22"/>
              </w:rPr>
              <w:t>Agile:</w:t>
            </w:r>
            <w:r w:rsidR="00FD24AE">
              <w:rPr>
                <w:rFonts w:ascii="Arial" w:hAnsi="Arial" w:cs="Arial"/>
                <w:bCs/>
                <w:snapToGrid w:val="0"/>
                <w:sz w:val="22"/>
                <w:szCs w:val="22"/>
              </w:rPr>
              <w:t xml:space="preserve"> S</w:t>
            </w:r>
            <w:r>
              <w:rPr>
                <w:rFonts w:ascii="Arial" w:hAnsi="Arial" w:cs="Arial"/>
                <w:bCs/>
                <w:snapToGrid w:val="0"/>
                <w:sz w:val="22"/>
                <w:szCs w:val="22"/>
              </w:rPr>
              <w:t>crum,</w:t>
            </w:r>
            <w:r w:rsidR="00FD24AE">
              <w:rPr>
                <w:rFonts w:ascii="Arial" w:hAnsi="Arial" w:cs="Arial"/>
                <w:bCs/>
                <w:snapToGrid w:val="0"/>
                <w:sz w:val="22"/>
                <w:szCs w:val="22"/>
              </w:rPr>
              <w:t xml:space="preserve"> </w:t>
            </w:r>
            <w:r>
              <w:rPr>
                <w:rFonts w:ascii="Arial" w:hAnsi="Arial" w:cs="Arial"/>
                <w:bCs/>
                <w:snapToGrid w:val="0"/>
                <w:sz w:val="22"/>
                <w:szCs w:val="22"/>
              </w:rPr>
              <w:t>Kanban; waterfall</w:t>
            </w:r>
          </w:p>
        </w:tc>
      </w:tr>
      <w:tr w:rsidR="00D05711" w:rsidRPr="00BD2FE9" w14:paraId="43D27DC6" w14:textId="77777777" w:rsidTr="00813644">
        <w:trPr>
          <w:trHeight w:val="332"/>
        </w:trPr>
        <w:tc>
          <w:tcPr>
            <w:tcW w:w="1954" w:type="dxa"/>
          </w:tcPr>
          <w:p w14:paraId="66929E7A" w14:textId="77777777" w:rsidR="00983734" w:rsidRPr="00BD2FE9" w:rsidRDefault="00983734" w:rsidP="00511A33">
            <w:pPr>
              <w:pStyle w:val="Indent2Col"/>
              <w:ind w:left="0" w:right="-18" w:firstLine="0"/>
              <w:jc w:val="left"/>
              <w:rPr>
                <w:rFonts w:ascii="Arial" w:hAnsi="Arial" w:cs="Arial"/>
                <w:sz w:val="22"/>
                <w:szCs w:val="22"/>
                <w:lang w:val="en-GB"/>
              </w:rPr>
            </w:pPr>
            <w:r w:rsidRPr="00BD2FE9">
              <w:rPr>
                <w:rFonts w:ascii="Arial" w:hAnsi="Arial" w:cs="Arial"/>
                <w:sz w:val="22"/>
                <w:szCs w:val="22"/>
                <w:lang w:val="en-GB"/>
              </w:rPr>
              <w:t>RDBMS</w:t>
            </w:r>
          </w:p>
        </w:tc>
        <w:tc>
          <w:tcPr>
            <w:tcW w:w="7376" w:type="dxa"/>
          </w:tcPr>
          <w:p w14:paraId="21D6ADB3" w14:textId="725CAE7F" w:rsidR="00983734" w:rsidRPr="00BD2FE9" w:rsidRDefault="00C036F2" w:rsidP="00D5599C">
            <w:pPr>
              <w:pStyle w:val="Indent2Col"/>
              <w:ind w:left="0" w:right="-18" w:firstLine="0"/>
              <w:jc w:val="left"/>
              <w:rPr>
                <w:rFonts w:ascii="Arial" w:hAnsi="Arial" w:cs="Arial"/>
                <w:sz w:val="22"/>
                <w:szCs w:val="22"/>
                <w:lang w:val="en-GB"/>
              </w:rPr>
            </w:pPr>
            <w:r w:rsidRPr="00BD2FE9">
              <w:rPr>
                <w:rFonts w:ascii="Arial" w:hAnsi="Arial" w:cs="Arial"/>
                <w:bCs/>
                <w:snapToGrid w:val="0"/>
                <w:sz w:val="22"/>
                <w:szCs w:val="22"/>
              </w:rPr>
              <w:t>Oracle</w:t>
            </w:r>
            <w:r w:rsidR="00D5599C">
              <w:rPr>
                <w:rFonts w:ascii="Arial" w:hAnsi="Arial" w:cs="Arial"/>
                <w:bCs/>
                <w:snapToGrid w:val="0"/>
                <w:sz w:val="22"/>
                <w:szCs w:val="22"/>
              </w:rPr>
              <w:t>,</w:t>
            </w:r>
            <w:r w:rsidR="004D5EE4">
              <w:rPr>
                <w:rFonts w:ascii="Arial" w:hAnsi="Arial" w:cs="Arial"/>
                <w:bCs/>
                <w:snapToGrid w:val="0"/>
                <w:sz w:val="22"/>
                <w:szCs w:val="22"/>
              </w:rPr>
              <w:t xml:space="preserve"> </w:t>
            </w:r>
            <w:proofErr w:type="spellStart"/>
            <w:r w:rsidR="004D5EE4">
              <w:rPr>
                <w:rFonts w:ascii="Arial" w:hAnsi="Arial" w:cs="Arial"/>
                <w:bCs/>
                <w:snapToGrid w:val="0"/>
                <w:sz w:val="22"/>
                <w:szCs w:val="22"/>
              </w:rPr>
              <w:t>MySql</w:t>
            </w:r>
            <w:proofErr w:type="spellEnd"/>
            <w:r w:rsidR="004D5EE4">
              <w:rPr>
                <w:rFonts w:ascii="Arial" w:hAnsi="Arial" w:cs="Arial"/>
                <w:bCs/>
                <w:snapToGrid w:val="0"/>
                <w:sz w:val="22"/>
                <w:szCs w:val="22"/>
              </w:rPr>
              <w:t xml:space="preserve"> ,</w:t>
            </w:r>
            <w:r w:rsidR="00D5599C">
              <w:rPr>
                <w:rFonts w:ascii="Arial" w:hAnsi="Arial" w:cs="Arial"/>
                <w:bCs/>
                <w:snapToGrid w:val="0"/>
                <w:sz w:val="22"/>
                <w:szCs w:val="22"/>
              </w:rPr>
              <w:t xml:space="preserve"> </w:t>
            </w:r>
            <w:r w:rsidR="00424C16" w:rsidRPr="00BD2FE9">
              <w:rPr>
                <w:rFonts w:ascii="Arial" w:hAnsi="Arial" w:cs="Arial"/>
                <w:bCs/>
                <w:snapToGrid w:val="0"/>
                <w:sz w:val="22"/>
                <w:szCs w:val="22"/>
              </w:rPr>
              <w:t>Documentum</w:t>
            </w:r>
            <w:r w:rsidR="00D5599C">
              <w:rPr>
                <w:rFonts w:ascii="Arial" w:hAnsi="Arial" w:cs="Arial"/>
                <w:bCs/>
                <w:snapToGrid w:val="0"/>
                <w:sz w:val="22"/>
                <w:szCs w:val="22"/>
              </w:rPr>
              <w:t xml:space="preserve"> and DQL</w:t>
            </w:r>
          </w:p>
        </w:tc>
      </w:tr>
      <w:tr w:rsidR="00D05711" w:rsidRPr="00BD2FE9" w14:paraId="7BA7731C" w14:textId="77777777" w:rsidTr="00813644">
        <w:trPr>
          <w:trHeight w:val="666"/>
        </w:trPr>
        <w:tc>
          <w:tcPr>
            <w:tcW w:w="1954" w:type="dxa"/>
          </w:tcPr>
          <w:p w14:paraId="7D2FF549" w14:textId="77777777" w:rsidR="00983734" w:rsidRPr="00BD2FE9" w:rsidRDefault="00215E0F" w:rsidP="00215E0F">
            <w:pPr>
              <w:pStyle w:val="Indent2Col"/>
              <w:ind w:left="0" w:right="-18" w:firstLine="0"/>
              <w:jc w:val="left"/>
              <w:rPr>
                <w:rFonts w:ascii="Arial" w:hAnsi="Arial" w:cs="Arial"/>
                <w:sz w:val="22"/>
                <w:szCs w:val="22"/>
                <w:lang w:val="en-GB"/>
              </w:rPr>
            </w:pPr>
            <w:r w:rsidRPr="00BD2FE9">
              <w:rPr>
                <w:rFonts w:ascii="Arial" w:hAnsi="Arial" w:cs="Arial"/>
                <w:sz w:val="22"/>
                <w:szCs w:val="22"/>
                <w:lang w:val="en-GB"/>
              </w:rPr>
              <w:t>Backend Frameworks</w:t>
            </w:r>
          </w:p>
        </w:tc>
        <w:tc>
          <w:tcPr>
            <w:tcW w:w="7376" w:type="dxa"/>
          </w:tcPr>
          <w:p w14:paraId="33E1E1FD" w14:textId="68C94CD4" w:rsidR="00983734" w:rsidRPr="00BD2FE9" w:rsidRDefault="004D5EE4" w:rsidP="00D5599C">
            <w:pPr>
              <w:pStyle w:val="Indent2Col"/>
              <w:ind w:left="0" w:right="-18" w:firstLine="0"/>
              <w:jc w:val="left"/>
              <w:rPr>
                <w:rFonts w:ascii="Arial" w:hAnsi="Arial" w:cs="Arial"/>
                <w:sz w:val="22"/>
                <w:szCs w:val="22"/>
                <w:lang w:val="en-GB"/>
              </w:rPr>
            </w:pPr>
            <w:r>
              <w:rPr>
                <w:rFonts w:ascii="Arial" w:hAnsi="Arial" w:cs="Arial"/>
                <w:bCs/>
                <w:snapToGrid w:val="0"/>
                <w:sz w:val="22"/>
                <w:szCs w:val="22"/>
              </w:rPr>
              <w:t xml:space="preserve">JAVA </w:t>
            </w:r>
            <w:r w:rsidR="00215E0F" w:rsidRPr="00BD2FE9">
              <w:rPr>
                <w:rFonts w:ascii="Arial" w:hAnsi="Arial" w:cs="Arial"/>
                <w:bCs/>
                <w:snapToGrid w:val="0"/>
                <w:sz w:val="22"/>
                <w:szCs w:val="22"/>
              </w:rPr>
              <w:t>J2EE</w:t>
            </w:r>
            <w:r w:rsidR="00AB7A9F" w:rsidRPr="00BD2FE9">
              <w:rPr>
                <w:rFonts w:ascii="Arial" w:hAnsi="Arial" w:cs="Arial"/>
                <w:sz w:val="22"/>
                <w:szCs w:val="22"/>
              </w:rPr>
              <w:t xml:space="preserve">, </w:t>
            </w:r>
            <w:r w:rsidR="0067130E">
              <w:rPr>
                <w:rFonts w:ascii="Arial" w:hAnsi="Arial" w:cs="Arial"/>
                <w:sz w:val="22"/>
                <w:szCs w:val="22"/>
              </w:rPr>
              <w:t xml:space="preserve">Adobe Cold fusion, </w:t>
            </w:r>
            <w:r w:rsidR="00AB7A9F" w:rsidRPr="00BD2FE9">
              <w:rPr>
                <w:rFonts w:ascii="Arial" w:hAnsi="Arial" w:cs="Arial"/>
                <w:sz w:val="22"/>
                <w:szCs w:val="22"/>
              </w:rPr>
              <w:t>Struts2.0,</w:t>
            </w:r>
            <w:r>
              <w:rPr>
                <w:rFonts w:ascii="Arial" w:hAnsi="Arial" w:cs="Arial"/>
                <w:sz w:val="22"/>
                <w:szCs w:val="22"/>
              </w:rPr>
              <w:t xml:space="preserve"> </w:t>
            </w:r>
            <w:r w:rsidR="00215E0F" w:rsidRPr="00BD2FE9">
              <w:rPr>
                <w:rFonts w:ascii="Arial" w:hAnsi="Arial" w:cs="Arial"/>
                <w:sz w:val="22"/>
                <w:szCs w:val="22"/>
              </w:rPr>
              <w:t>JSF</w:t>
            </w:r>
            <w:r w:rsidR="00127586">
              <w:rPr>
                <w:rFonts w:ascii="Arial" w:hAnsi="Arial" w:cs="Arial"/>
                <w:sz w:val="22"/>
                <w:szCs w:val="22"/>
              </w:rPr>
              <w:t xml:space="preserve">, </w:t>
            </w:r>
            <w:r w:rsidR="00215E0F" w:rsidRPr="00BD2FE9">
              <w:rPr>
                <w:rFonts w:ascii="Arial" w:hAnsi="Arial" w:cs="Arial"/>
                <w:sz w:val="22"/>
                <w:szCs w:val="22"/>
              </w:rPr>
              <w:t>Spring</w:t>
            </w:r>
            <w:r w:rsidR="00127586">
              <w:rPr>
                <w:rFonts w:ascii="Arial" w:hAnsi="Arial" w:cs="Arial"/>
                <w:sz w:val="22"/>
                <w:szCs w:val="22"/>
              </w:rPr>
              <w:t xml:space="preserve"> core</w:t>
            </w:r>
            <w:r w:rsidR="00215E0F" w:rsidRPr="00BD2FE9">
              <w:rPr>
                <w:rFonts w:ascii="Arial" w:hAnsi="Arial" w:cs="Arial"/>
                <w:sz w:val="22"/>
                <w:szCs w:val="22"/>
              </w:rPr>
              <w:t>,</w:t>
            </w:r>
            <w:r w:rsidR="0067130E">
              <w:rPr>
                <w:rFonts w:ascii="Arial" w:hAnsi="Arial" w:cs="Arial"/>
                <w:sz w:val="22"/>
                <w:szCs w:val="22"/>
              </w:rPr>
              <w:t xml:space="preserve"> </w:t>
            </w:r>
            <w:r w:rsidR="00AB7A9F" w:rsidRPr="00BD2FE9">
              <w:rPr>
                <w:rFonts w:ascii="Arial" w:hAnsi="Arial" w:cs="Arial"/>
                <w:sz w:val="22"/>
                <w:szCs w:val="22"/>
              </w:rPr>
              <w:t>Hibernate</w:t>
            </w:r>
            <w:r w:rsidR="00215E0F" w:rsidRPr="00BD2FE9">
              <w:rPr>
                <w:rFonts w:ascii="Arial" w:hAnsi="Arial" w:cs="Arial"/>
                <w:sz w:val="22"/>
                <w:szCs w:val="22"/>
              </w:rPr>
              <w:t>,</w:t>
            </w:r>
            <w:r w:rsidR="0067130E">
              <w:rPr>
                <w:rFonts w:ascii="Arial" w:hAnsi="Arial" w:cs="Arial"/>
                <w:sz w:val="22"/>
                <w:szCs w:val="22"/>
              </w:rPr>
              <w:t xml:space="preserve"> </w:t>
            </w:r>
            <w:r w:rsidR="00215E0F" w:rsidRPr="00BD2FE9">
              <w:rPr>
                <w:rFonts w:ascii="Arial" w:hAnsi="Arial" w:cs="Arial"/>
                <w:sz w:val="22"/>
                <w:szCs w:val="22"/>
              </w:rPr>
              <w:t>Documentum</w:t>
            </w:r>
            <w:r w:rsidR="00FD24AE">
              <w:rPr>
                <w:rFonts w:ascii="Arial" w:hAnsi="Arial" w:cs="Arial"/>
                <w:sz w:val="22"/>
                <w:szCs w:val="22"/>
              </w:rPr>
              <w:t>, Jersey.</w:t>
            </w:r>
          </w:p>
        </w:tc>
      </w:tr>
      <w:tr w:rsidR="00D05711" w:rsidRPr="00BD2FE9" w14:paraId="6307BA72" w14:textId="77777777" w:rsidTr="00813644">
        <w:trPr>
          <w:trHeight w:val="332"/>
        </w:trPr>
        <w:tc>
          <w:tcPr>
            <w:tcW w:w="1954" w:type="dxa"/>
          </w:tcPr>
          <w:p w14:paraId="61F7EEF5" w14:textId="0174D19F" w:rsidR="00D05711" w:rsidRPr="00BD2FE9" w:rsidRDefault="00D05711" w:rsidP="00D05711">
            <w:pPr>
              <w:pStyle w:val="Indent2Col"/>
              <w:ind w:left="0" w:right="-18" w:firstLine="0"/>
              <w:jc w:val="left"/>
              <w:rPr>
                <w:rFonts w:ascii="Arial" w:hAnsi="Arial" w:cs="Arial"/>
                <w:sz w:val="22"/>
                <w:szCs w:val="22"/>
                <w:lang w:val="en-GB"/>
              </w:rPr>
            </w:pPr>
            <w:r w:rsidRPr="00BD2FE9">
              <w:rPr>
                <w:rFonts w:ascii="Arial" w:hAnsi="Arial" w:cs="Arial"/>
                <w:sz w:val="22"/>
                <w:szCs w:val="22"/>
                <w:lang w:val="en-GB"/>
              </w:rPr>
              <w:t>Cloud</w:t>
            </w:r>
            <w:r w:rsidR="00433E22">
              <w:rPr>
                <w:rFonts w:ascii="Arial" w:hAnsi="Arial" w:cs="Arial"/>
                <w:sz w:val="22"/>
                <w:szCs w:val="22"/>
                <w:lang w:val="en-GB"/>
              </w:rPr>
              <w:t>/ML</w:t>
            </w:r>
            <w:r w:rsidRPr="00BD2FE9">
              <w:rPr>
                <w:rFonts w:ascii="Arial" w:hAnsi="Arial" w:cs="Arial"/>
                <w:sz w:val="22"/>
                <w:szCs w:val="22"/>
                <w:lang w:val="en-GB"/>
              </w:rPr>
              <w:t xml:space="preserve"> Frameworks</w:t>
            </w:r>
          </w:p>
        </w:tc>
        <w:tc>
          <w:tcPr>
            <w:tcW w:w="7376" w:type="dxa"/>
          </w:tcPr>
          <w:p w14:paraId="7F971B85" w14:textId="6FDEC41D" w:rsidR="00D05711" w:rsidRPr="00BD2FE9" w:rsidRDefault="0090741A" w:rsidP="00004678">
            <w:pPr>
              <w:pStyle w:val="Indent2Col"/>
              <w:ind w:left="0" w:right="-18" w:firstLine="0"/>
              <w:jc w:val="left"/>
              <w:rPr>
                <w:rFonts w:ascii="Arial" w:hAnsi="Arial" w:cs="Arial"/>
                <w:bCs/>
                <w:sz w:val="22"/>
                <w:szCs w:val="22"/>
              </w:rPr>
            </w:pPr>
            <w:r>
              <w:rPr>
                <w:rFonts w:ascii="Arial" w:hAnsi="Arial" w:cs="Arial"/>
                <w:bCs/>
                <w:sz w:val="22"/>
                <w:szCs w:val="22"/>
              </w:rPr>
              <w:t>Windows Azure</w:t>
            </w:r>
            <w:r w:rsidR="00D9654C">
              <w:rPr>
                <w:rFonts w:ascii="Arial" w:hAnsi="Arial" w:cs="Arial"/>
                <w:bCs/>
                <w:sz w:val="22"/>
                <w:szCs w:val="22"/>
              </w:rPr>
              <w:t xml:space="preserve"> Blobs</w:t>
            </w:r>
            <w:r>
              <w:rPr>
                <w:rFonts w:ascii="Arial" w:hAnsi="Arial" w:cs="Arial"/>
                <w:bCs/>
                <w:sz w:val="22"/>
                <w:szCs w:val="22"/>
              </w:rPr>
              <w:t xml:space="preserve">, </w:t>
            </w:r>
            <w:r w:rsidR="00127586">
              <w:rPr>
                <w:rFonts w:ascii="Arial" w:hAnsi="Arial" w:cs="Arial"/>
                <w:bCs/>
                <w:sz w:val="22"/>
                <w:szCs w:val="22"/>
              </w:rPr>
              <w:t>Akamai</w:t>
            </w:r>
            <w:r w:rsidR="00E27BD0">
              <w:rPr>
                <w:rFonts w:ascii="Arial" w:hAnsi="Arial" w:cs="Arial"/>
                <w:bCs/>
                <w:sz w:val="22"/>
                <w:szCs w:val="22"/>
              </w:rPr>
              <w:t>, Hadoop,</w:t>
            </w:r>
            <w:r w:rsidR="00D16A2B">
              <w:rPr>
                <w:rFonts w:ascii="Arial" w:hAnsi="Arial" w:cs="Arial"/>
                <w:bCs/>
                <w:sz w:val="22"/>
                <w:szCs w:val="22"/>
              </w:rPr>
              <w:t xml:space="preserve"> </w:t>
            </w:r>
            <w:r w:rsidR="00004678">
              <w:rPr>
                <w:rFonts w:ascii="Arial" w:hAnsi="Arial" w:cs="Arial"/>
                <w:bCs/>
                <w:sz w:val="22"/>
                <w:szCs w:val="22"/>
              </w:rPr>
              <w:t>Spark</w:t>
            </w:r>
            <w:r w:rsidR="00433E22">
              <w:rPr>
                <w:rFonts w:ascii="Arial" w:hAnsi="Arial" w:cs="Arial"/>
                <w:bCs/>
                <w:sz w:val="22"/>
                <w:szCs w:val="22"/>
              </w:rPr>
              <w:t>, OpenCV</w:t>
            </w:r>
          </w:p>
        </w:tc>
      </w:tr>
      <w:tr w:rsidR="00D05711" w:rsidRPr="00BD2FE9" w14:paraId="1756D2AB" w14:textId="77777777" w:rsidTr="00813644">
        <w:trPr>
          <w:trHeight w:val="772"/>
        </w:trPr>
        <w:tc>
          <w:tcPr>
            <w:tcW w:w="1954" w:type="dxa"/>
          </w:tcPr>
          <w:p w14:paraId="3A888E71" w14:textId="77777777" w:rsidR="004551EB" w:rsidRPr="00BD2FE9" w:rsidRDefault="00215E0F" w:rsidP="004551EB">
            <w:pPr>
              <w:pStyle w:val="Indent2Col"/>
              <w:ind w:left="0" w:right="-18" w:firstLine="0"/>
              <w:jc w:val="left"/>
              <w:rPr>
                <w:rFonts w:ascii="Arial" w:hAnsi="Arial" w:cs="Arial"/>
                <w:sz w:val="22"/>
                <w:szCs w:val="22"/>
                <w:lang w:val="en-GB"/>
              </w:rPr>
            </w:pPr>
            <w:r w:rsidRPr="00BD2FE9">
              <w:rPr>
                <w:rFonts w:ascii="Arial" w:hAnsi="Arial" w:cs="Arial"/>
                <w:sz w:val="22"/>
                <w:szCs w:val="22"/>
                <w:lang w:val="en-GB"/>
              </w:rPr>
              <w:t>Frontend Frameworks</w:t>
            </w:r>
          </w:p>
        </w:tc>
        <w:tc>
          <w:tcPr>
            <w:tcW w:w="7376" w:type="dxa"/>
          </w:tcPr>
          <w:p w14:paraId="23CD5587" w14:textId="3F883B61" w:rsidR="004551EB" w:rsidRPr="00BD2FE9" w:rsidRDefault="004D5EE4" w:rsidP="006821E8">
            <w:pPr>
              <w:rPr>
                <w:rFonts w:ascii="Arial" w:hAnsi="Arial" w:cs="Arial"/>
                <w:sz w:val="22"/>
                <w:szCs w:val="22"/>
              </w:rPr>
            </w:pPr>
            <w:r w:rsidRPr="004D5EE4">
              <w:rPr>
                <w:rFonts w:ascii="Arial" w:hAnsi="Arial" w:cs="Arial"/>
                <w:sz w:val="22"/>
                <w:szCs w:val="22"/>
              </w:rPr>
              <w:t xml:space="preserve">Angular </w:t>
            </w:r>
            <w:r w:rsidR="00FD24AE">
              <w:rPr>
                <w:rFonts w:ascii="Arial" w:hAnsi="Arial" w:cs="Arial"/>
                <w:sz w:val="22"/>
                <w:szCs w:val="22"/>
              </w:rPr>
              <w:t>7</w:t>
            </w:r>
            <w:r>
              <w:rPr>
                <w:rFonts w:ascii="Arial" w:hAnsi="Arial" w:cs="Arial"/>
                <w:sz w:val="22"/>
                <w:szCs w:val="22"/>
              </w:rPr>
              <w:t xml:space="preserve">, </w:t>
            </w:r>
            <w:r w:rsidR="00FD24AE">
              <w:rPr>
                <w:rFonts w:ascii="Arial" w:hAnsi="Arial" w:cs="Arial"/>
                <w:sz w:val="22"/>
                <w:szCs w:val="22"/>
              </w:rPr>
              <w:t xml:space="preserve">IONIC, </w:t>
            </w:r>
            <w:r w:rsidR="00FD24AE" w:rsidRPr="00FD24AE">
              <w:rPr>
                <w:rFonts w:ascii="Arial" w:hAnsi="Arial" w:cs="Arial"/>
                <w:sz w:val="22"/>
                <w:szCs w:val="22"/>
              </w:rPr>
              <w:t>Bootstrap, Cordova</w:t>
            </w:r>
            <w:r w:rsidR="00FD24AE">
              <w:rPr>
                <w:rFonts w:ascii="Arial" w:hAnsi="Arial" w:cs="Arial"/>
                <w:sz w:val="22"/>
                <w:szCs w:val="22"/>
              </w:rPr>
              <w:t>,</w:t>
            </w:r>
            <w:r w:rsidR="00FD24AE" w:rsidRPr="00FD24AE">
              <w:rPr>
                <w:rFonts w:ascii="Arial" w:hAnsi="Arial" w:cs="Arial"/>
                <w:sz w:val="22"/>
                <w:szCs w:val="22"/>
              </w:rPr>
              <w:t xml:space="preserve"> JavaScript/Typescript</w:t>
            </w:r>
            <w:r w:rsidR="00FD24AE">
              <w:rPr>
                <w:rFonts w:ascii="Arial" w:hAnsi="Arial" w:cs="Arial"/>
                <w:sz w:val="22"/>
                <w:szCs w:val="22"/>
              </w:rPr>
              <w:t xml:space="preserve">, </w:t>
            </w:r>
            <w:r w:rsidR="00215E0F" w:rsidRPr="00BD2FE9">
              <w:rPr>
                <w:rFonts w:ascii="Arial" w:hAnsi="Arial" w:cs="Arial"/>
                <w:sz w:val="22"/>
                <w:szCs w:val="22"/>
              </w:rPr>
              <w:t>HTML</w:t>
            </w:r>
            <w:r w:rsidR="00AB7A9F" w:rsidRPr="00BD2FE9">
              <w:rPr>
                <w:rFonts w:ascii="Arial" w:hAnsi="Arial" w:cs="Arial"/>
                <w:sz w:val="22"/>
                <w:szCs w:val="22"/>
              </w:rPr>
              <w:t>,</w:t>
            </w:r>
            <w:r>
              <w:rPr>
                <w:rFonts w:ascii="Arial" w:hAnsi="Arial" w:cs="Arial"/>
                <w:sz w:val="22"/>
                <w:szCs w:val="22"/>
              </w:rPr>
              <w:t xml:space="preserve"> </w:t>
            </w:r>
            <w:r w:rsidR="00FD24AE" w:rsidRPr="00FD24AE">
              <w:rPr>
                <w:rFonts w:ascii="Arial" w:hAnsi="Arial" w:cs="Arial"/>
                <w:sz w:val="22"/>
                <w:szCs w:val="22"/>
              </w:rPr>
              <w:t>CSS</w:t>
            </w:r>
            <w:r w:rsidR="00FD24AE">
              <w:rPr>
                <w:rFonts w:ascii="Arial" w:hAnsi="Arial" w:cs="Arial"/>
                <w:sz w:val="22"/>
                <w:szCs w:val="22"/>
              </w:rPr>
              <w:t xml:space="preserve">, </w:t>
            </w:r>
            <w:proofErr w:type="spellStart"/>
            <w:r w:rsidR="005D544C" w:rsidRPr="00BD2FE9">
              <w:rPr>
                <w:rFonts w:ascii="Arial" w:hAnsi="Arial" w:cs="Arial"/>
                <w:sz w:val="22"/>
                <w:szCs w:val="22"/>
              </w:rPr>
              <w:t>JQuery</w:t>
            </w:r>
            <w:proofErr w:type="spellEnd"/>
            <w:r w:rsidR="00FD24AE">
              <w:rPr>
                <w:rFonts w:ascii="Arial" w:hAnsi="Arial" w:cs="Arial"/>
                <w:sz w:val="22"/>
                <w:szCs w:val="22"/>
              </w:rPr>
              <w:t>.</w:t>
            </w:r>
          </w:p>
        </w:tc>
      </w:tr>
      <w:tr w:rsidR="00D05711" w:rsidRPr="00BD2FE9" w14:paraId="6E2359C9" w14:textId="77777777" w:rsidTr="00813644">
        <w:trPr>
          <w:trHeight w:val="332"/>
        </w:trPr>
        <w:tc>
          <w:tcPr>
            <w:tcW w:w="1954" w:type="dxa"/>
          </w:tcPr>
          <w:p w14:paraId="78DCAD8E" w14:textId="77777777" w:rsidR="00215E0F" w:rsidRPr="00BD2FE9" w:rsidRDefault="00215E0F" w:rsidP="00215E0F">
            <w:pPr>
              <w:pStyle w:val="Indent2Col"/>
              <w:ind w:left="0" w:right="-18" w:firstLine="0"/>
              <w:jc w:val="left"/>
              <w:rPr>
                <w:rFonts w:ascii="Arial" w:hAnsi="Arial" w:cs="Arial"/>
                <w:sz w:val="22"/>
                <w:szCs w:val="22"/>
                <w:lang w:val="en-GB"/>
              </w:rPr>
            </w:pPr>
            <w:r w:rsidRPr="00BD2FE9">
              <w:rPr>
                <w:rFonts w:ascii="Arial" w:hAnsi="Arial" w:cs="Arial"/>
                <w:sz w:val="22"/>
                <w:szCs w:val="22"/>
                <w:lang w:val="en-GB"/>
              </w:rPr>
              <w:t>Web Services</w:t>
            </w:r>
          </w:p>
        </w:tc>
        <w:tc>
          <w:tcPr>
            <w:tcW w:w="7376" w:type="dxa"/>
          </w:tcPr>
          <w:p w14:paraId="44FB0CB5" w14:textId="0AFA0833" w:rsidR="00215E0F" w:rsidRPr="00BD2FE9" w:rsidRDefault="00215E0F" w:rsidP="00215E0F">
            <w:pPr>
              <w:pStyle w:val="Indent2Col"/>
              <w:ind w:left="0" w:right="-18" w:firstLine="0"/>
              <w:jc w:val="left"/>
              <w:rPr>
                <w:rFonts w:ascii="Arial" w:hAnsi="Arial" w:cs="Arial"/>
                <w:bCs/>
                <w:snapToGrid w:val="0"/>
                <w:sz w:val="22"/>
                <w:szCs w:val="22"/>
              </w:rPr>
            </w:pPr>
            <w:r w:rsidRPr="00BD2FE9">
              <w:rPr>
                <w:rFonts w:ascii="Arial" w:hAnsi="Arial" w:cs="Arial"/>
                <w:bCs/>
                <w:snapToGrid w:val="0"/>
                <w:sz w:val="22"/>
                <w:szCs w:val="22"/>
              </w:rPr>
              <w:t>REST web services</w:t>
            </w:r>
            <w:r w:rsidR="0067130E">
              <w:rPr>
                <w:rFonts w:ascii="Arial" w:hAnsi="Arial" w:cs="Arial"/>
                <w:bCs/>
                <w:snapToGrid w:val="0"/>
                <w:sz w:val="22"/>
                <w:szCs w:val="22"/>
              </w:rPr>
              <w:t>,</w:t>
            </w:r>
            <w:r w:rsidR="00785F42">
              <w:rPr>
                <w:rFonts w:ascii="Arial" w:hAnsi="Arial" w:cs="Arial"/>
                <w:bCs/>
                <w:snapToGrid w:val="0"/>
                <w:sz w:val="22"/>
                <w:szCs w:val="22"/>
              </w:rPr>
              <w:t xml:space="preserve"> </w:t>
            </w:r>
            <w:r w:rsidR="00785F42" w:rsidRPr="00785F42">
              <w:rPr>
                <w:rFonts w:ascii="Arial" w:hAnsi="Arial" w:cs="Arial"/>
                <w:bCs/>
                <w:snapToGrid w:val="0"/>
                <w:sz w:val="22"/>
                <w:szCs w:val="22"/>
              </w:rPr>
              <w:t xml:space="preserve">JWT(JSON web token) </w:t>
            </w:r>
            <w:r w:rsidR="00785F42">
              <w:rPr>
                <w:rFonts w:ascii="Arial" w:hAnsi="Arial" w:cs="Arial"/>
                <w:bCs/>
                <w:snapToGrid w:val="0"/>
                <w:sz w:val="22"/>
                <w:szCs w:val="22"/>
              </w:rPr>
              <w:t>,</w:t>
            </w:r>
            <w:r w:rsidR="0067130E">
              <w:rPr>
                <w:rFonts w:ascii="Arial" w:hAnsi="Arial" w:cs="Arial"/>
                <w:bCs/>
                <w:snapToGrid w:val="0"/>
                <w:sz w:val="22"/>
                <w:szCs w:val="22"/>
              </w:rPr>
              <w:t>Swagger</w:t>
            </w:r>
            <w:r w:rsidR="00316B5F">
              <w:rPr>
                <w:rFonts w:ascii="Arial" w:hAnsi="Arial" w:cs="Arial"/>
                <w:bCs/>
                <w:snapToGrid w:val="0"/>
                <w:sz w:val="22"/>
                <w:szCs w:val="22"/>
              </w:rPr>
              <w:t xml:space="preserve"> </w:t>
            </w:r>
            <w:r w:rsidRPr="00BD2FE9">
              <w:rPr>
                <w:rFonts w:ascii="Arial" w:hAnsi="Arial" w:cs="Arial"/>
                <w:bCs/>
                <w:snapToGrid w:val="0"/>
                <w:sz w:val="22"/>
                <w:szCs w:val="22"/>
              </w:rPr>
              <w:t>,</w:t>
            </w:r>
            <w:r w:rsidR="0067130E">
              <w:rPr>
                <w:rFonts w:ascii="Arial" w:hAnsi="Arial" w:cs="Arial"/>
                <w:bCs/>
                <w:snapToGrid w:val="0"/>
                <w:sz w:val="22"/>
                <w:szCs w:val="22"/>
              </w:rPr>
              <w:t xml:space="preserve"> </w:t>
            </w:r>
            <w:r w:rsidRPr="00BD2FE9">
              <w:rPr>
                <w:rFonts w:ascii="Arial" w:hAnsi="Arial" w:cs="Arial"/>
                <w:bCs/>
                <w:snapToGrid w:val="0"/>
                <w:sz w:val="22"/>
                <w:szCs w:val="22"/>
              </w:rPr>
              <w:t>SOAP web Services.</w:t>
            </w:r>
          </w:p>
        </w:tc>
      </w:tr>
      <w:tr w:rsidR="00D05711" w:rsidRPr="00BD2FE9" w14:paraId="7CBBF2A9" w14:textId="77777777" w:rsidTr="00813644">
        <w:trPr>
          <w:trHeight w:val="666"/>
        </w:trPr>
        <w:tc>
          <w:tcPr>
            <w:tcW w:w="1954" w:type="dxa"/>
          </w:tcPr>
          <w:p w14:paraId="5D3872A6" w14:textId="77777777" w:rsidR="004551EB" w:rsidRPr="00BD2FE9" w:rsidRDefault="00215E0F" w:rsidP="00215E0F">
            <w:pPr>
              <w:pStyle w:val="Indent2Col"/>
              <w:ind w:left="0" w:right="-18" w:firstLine="0"/>
              <w:jc w:val="left"/>
              <w:rPr>
                <w:rFonts w:ascii="Arial" w:hAnsi="Arial" w:cs="Arial"/>
                <w:sz w:val="22"/>
                <w:szCs w:val="22"/>
                <w:lang w:val="en-GB"/>
              </w:rPr>
            </w:pPr>
            <w:r w:rsidRPr="00BD2FE9">
              <w:rPr>
                <w:rFonts w:ascii="Arial" w:hAnsi="Arial" w:cs="Arial"/>
                <w:sz w:val="22"/>
                <w:szCs w:val="22"/>
                <w:lang w:val="en-GB"/>
              </w:rPr>
              <w:t>Testing Frameworks</w:t>
            </w:r>
          </w:p>
        </w:tc>
        <w:tc>
          <w:tcPr>
            <w:tcW w:w="7376" w:type="dxa"/>
          </w:tcPr>
          <w:p w14:paraId="5993233E" w14:textId="77777777" w:rsidR="004551EB" w:rsidRPr="00BD2FE9" w:rsidRDefault="00127586" w:rsidP="00D5599C">
            <w:pPr>
              <w:pStyle w:val="Indent2Col"/>
              <w:ind w:left="0" w:right="-18" w:firstLine="0"/>
              <w:jc w:val="left"/>
              <w:rPr>
                <w:rFonts w:ascii="Arial" w:hAnsi="Arial" w:cs="Arial"/>
                <w:sz w:val="22"/>
                <w:szCs w:val="22"/>
                <w:lang w:val="en-GB"/>
              </w:rPr>
            </w:pPr>
            <w:r>
              <w:rPr>
                <w:rFonts w:ascii="Arial" w:hAnsi="Arial" w:cs="Arial"/>
                <w:bCs/>
                <w:sz w:val="22"/>
                <w:szCs w:val="22"/>
              </w:rPr>
              <w:t>JUnit, Mockito</w:t>
            </w:r>
            <w:r w:rsidR="0067130E">
              <w:rPr>
                <w:rFonts w:ascii="Arial" w:hAnsi="Arial" w:cs="Arial"/>
                <w:bCs/>
                <w:sz w:val="22"/>
                <w:szCs w:val="22"/>
              </w:rPr>
              <w:t xml:space="preserve"> , </w:t>
            </w:r>
            <w:r w:rsidR="00D5599C">
              <w:rPr>
                <w:rFonts w:ascii="Arial" w:hAnsi="Arial" w:cs="Arial"/>
                <w:bCs/>
                <w:sz w:val="22"/>
                <w:szCs w:val="22"/>
              </w:rPr>
              <w:t>Jasmine,</w:t>
            </w:r>
            <w:r w:rsidR="0067130E">
              <w:rPr>
                <w:rFonts w:ascii="Arial" w:hAnsi="Arial" w:cs="Arial"/>
                <w:bCs/>
                <w:sz w:val="22"/>
                <w:szCs w:val="22"/>
              </w:rPr>
              <w:t xml:space="preserve"> </w:t>
            </w:r>
            <w:r w:rsidR="00D5599C">
              <w:rPr>
                <w:rFonts w:ascii="Arial" w:hAnsi="Arial" w:cs="Arial"/>
                <w:bCs/>
                <w:sz w:val="22"/>
                <w:szCs w:val="22"/>
              </w:rPr>
              <w:t>Karma</w:t>
            </w:r>
          </w:p>
        </w:tc>
      </w:tr>
      <w:tr w:rsidR="001C4665" w:rsidRPr="00BD2FE9" w14:paraId="5BCEA712" w14:textId="77777777" w:rsidTr="00813644">
        <w:trPr>
          <w:trHeight w:val="666"/>
        </w:trPr>
        <w:tc>
          <w:tcPr>
            <w:tcW w:w="1954" w:type="dxa"/>
          </w:tcPr>
          <w:p w14:paraId="5F7E3B24" w14:textId="60F428C8" w:rsidR="001C4665" w:rsidRPr="00BD2FE9" w:rsidRDefault="001C4665" w:rsidP="00215E0F">
            <w:pPr>
              <w:pStyle w:val="Indent2Col"/>
              <w:ind w:left="0" w:right="-18" w:firstLine="0"/>
              <w:jc w:val="left"/>
              <w:rPr>
                <w:rFonts w:ascii="Arial" w:hAnsi="Arial" w:cs="Arial"/>
                <w:sz w:val="22"/>
                <w:szCs w:val="22"/>
                <w:lang w:val="en-GB"/>
              </w:rPr>
            </w:pPr>
            <w:r>
              <w:rPr>
                <w:rFonts w:ascii="Arial" w:hAnsi="Arial" w:cs="Arial"/>
                <w:sz w:val="22"/>
                <w:szCs w:val="22"/>
                <w:lang w:val="en-GB"/>
              </w:rPr>
              <w:t>Security</w:t>
            </w:r>
          </w:p>
        </w:tc>
        <w:tc>
          <w:tcPr>
            <w:tcW w:w="7376" w:type="dxa"/>
          </w:tcPr>
          <w:p w14:paraId="08AFD017" w14:textId="25A7A8C0" w:rsidR="001C4665" w:rsidRDefault="001C4665" w:rsidP="00D5599C">
            <w:pPr>
              <w:pStyle w:val="Indent2Col"/>
              <w:ind w:left="0" w:right="-18" w:firstLine="0"/>
              <w:jc w:val="left"/>
              <w:rPr>
                <w:rFonts w:ascii="Arial" w:hAnsi="Arial" w:cs="Arial"/>
                <w:bCs/>
                <w:sz w:val="22"/>
                <w:szCs w:val="22"/>
              </w:rPr>
            </w:pPr>
            <w:r>
              <w:rPr>
                <w:rFonts w:ascii="Arial" w:hAnsi="Arial" w:cs="Arial"/>
                <w:bCs/>
                <w:sz w:val="22"/>
                <w:szCs w:val="22"/>
              </w:rPr>
              <w:t>Fortify, Veracode , Black duck</w:t>
            </w:r>
            <w:r w:rsidR="006B73ED">
              <w:rPr>
                <w:rFonts w:ascii="Arial" w:hAnsi="Arial" w:cs="Arial"/>
                <w:bCs/>
                <w:sz w:val="22"/>
                <w:szCs w:val="22"/>
              </w:rPr>
              <w:t>, OWASP (2013)</w:t>
            </w:r>
          </w:p>
        </w:tc>
      </w:tr>
      <w:tr w:rsidR="00D05711" w:rsidRPr="00BD2FE9" w14:paraId="34987B59" w14:textId="77777777" w:rsidTr="00813644">
        <w:trPr>
          <w:trHeight w:val="332"/>
        </w:trPr>
        <w:tc>
          <w:tcPr>
            <w:tcW w:w="1954" w:type="dxa"/>
          </w:tcPr>
          <w:p w14:paraId="5159483C" w14:textId="77777777" w:rsidR="004551EB" w:rsidRPr="00BD2FE9" w:rsidRDefault="00127586" w:rsidP="004551EB">
            <w:pPr>
              <w:pStyle w:val="Indent2Col"/>
              <w:ind w:left="0" w:right="-18" w:firstLine="0"/>
              <w:jc w:val="left"/>
              <w:rPr>
                <w:rFonts w:ascii="Arial" w:hAnsi="Arial" w:cs="Arial"/>
                <w:sz w:val="22"/>
                <w:szCs w:val="22"/>
                <w:lang w:val="en-GB"/>
              </w:rPr>
            </w:pPr>
            <w:r>
              <w:rPr>
                <w:rFonts w:ascii="Arial" w:hAnsi="Arial" w:cs="Arial"/>
                <w:sz w:val="22"/>
                <w:szCs w:val="22"/>
                <w:lang w:val="en-GB"/>
              </w:rPr>
              <w:t>Other</w:t>
            </w:r>
          </w:p>
        </w:tc>
        <w:tc>
          <w:tcPr>
            <w:tcW w:w="7376" w:type="dxa"/>
          </w:tcPr>
          <w:p w14:paraId="693515F6" w14:textId="77777777" w:rsidR="004551EB" w:rsidRPr="00BD2FE9" w:rsidRDefault="005D4D4F" w:rsidP="004551EB">
            <w:pPr>
              <w:pStyle w:val="Indent2Col"/>
              <w:ind w:left="0" w:right="-18" w:firstLine="0"/>
              <w:rPr>
                <w:rFonts w:ascii="Arial" w:hAnsi="Arial" w:cs="Arial"/>
                <w:sz w:val="22"/>
                <w:szCs w:val="22"/>
                <w:lang w:val="en-GB"/>
              </w:rPr>
            </w:pPr>
            <w:r w:rsidRPr="00BD2FE9">
              <w:rPr>
                <w:rFonts w:ascii="Arial" w:hAnsi="Arial" w:cs="Arial"/>
                <w:sz w:val="22"/>
                <w:szCs w:val="22"/>
                <w:lang w:val="en-GB"/>
              </w:rPr>
              <w:t>GIT</w:t>
            </w:r>
            <w:r w:rsidR="009E0146" w:rsidRPr="00BD2FE9">
              <w:rPr>
                <w:rFonts w:ascii="Arial" w:hAnsi="Arial" w:cs="Arial"/>
                <w:sz w:val="22"/>
                <w:szCs w:val="22"/>
                <w:lang w:val="en-GB"/>
              </w:rPr>
              <w:t>,</w:t>
            </w:r>
            <w:r w:rsidR="0067130E">
              <w:rPr>
                <w:rFonts w:ascii="Arial" w:hAnsi="Arial" w:cs="Arial"/>
                <w:sz w:val="22"/>
                <w:szCs w:val="22"/>
                <w:lang w:val="en-GB"/>
              </w:rPr>
              <w:t xml:space="preserve"> </w:t>
            </w:r>
            <w:r w:rsidR="009E0146" w:rsidRPr="00BD2FE9">
              <w:rPr>
                <w:rFonts w:ascii="Arial" w:hAnsi="Arial" w:cs="Arial"/>
                <w:sz w:val="22"/>
                <w:szCs w:val="22"/>
                <w:lang w:val="en-GB"/>
              </w:rPr>
              <w:t>SVN</w:t>
            </w:r>
            <w:r w:rsidR="00127586">
              <w:rPr>
                <w:rFonts w:ascii="Arial" w:hAnsi="Arial" w:cs="Arial"/>
                <w:sz w:val="22"/>
                <w:szCs w:val="22"/>
                <w:lang w:val="en-GB"/>
              </w:rPr>
              <w:t>, Maven, Jira, Apache Tomcat, Jenkins</w:t>
            </w:r>
          </w:p>
        </w:tc>
      </w:tr>
    </w:tbl>
    <w:p w14:paraId="58C0DE45" w14:textId="77777777" w:rsidR="00CC5C7C" w:rsidRDefault="00CC5C7C" w:rsidP="00F85085">
      <w:pPr>
        <w:pStyle w:val="projtext"/>
        <w:tabs>
          <w:tab w:val="clear" w:pos="720"/>
        </w:tabs>
        <w:ind w:left="0" w:right="-18"/>
        <w:jc w:val="left"/>
        <w:rPr>
          <w:rFonts w:ascii="Arial" w:hAnsi="Arial" w:cs="Arial"/>
          <w:b/>
          <w:sz w:val="22"/>
          <w:szCs w:val="22"/>
        </w:rPr>
      </w:pPr>
    </w:p>
    <w:p w14:paraId="7B8DFD0F" w14:textId="77777777" w:rsidR="001D7016" w:rsidRDefault="001D7016" w:rsidP="001D7016">
      <w:pPr>
        <w:pStyle w:val="2ColBold"/>
        <w:ind w:right="-18"/>
        <w:jc w:val="left"/>
        <w:rPr>
          <w:rFonts w:ascii="Arial" w:hAnsi="Arial" w:cs="Arial"/>
          <w:sz w:val="22"/>
          <w:szCs w:val="22"/>
        </w:rPr>
      </w:pPr>
    </w:p>
    <w:p w14:paraId="113227C1" w14:textId="77777777" w:rsidR="001D7016" w:rsidRDefault="001D7016" w:rsidP="001D7016">
      <w:pPr>
        <w:pStyle w:val="2ColBold"/>
        <w:ind w:right="-18"/>
        <w:jc w:val="left"/>
        <w:rPr>
          <w:rFonts w:ascii="Arial" w:hAnsi="Arial" w:cs="Arial"/>
          <w:sz w:val="22"/>
          <w:szCs w:val="22"/>
        </w:rPr>
      </w:pPr>
    </w:p>
    <w:p w14:paraId="4C2BE1F7" w14:textId="77777777" w:rsidR="001D7016" w:rsidRDefault="001D7016" w:rsidP="001D7016">
      <w:pPr>
        <w:pStyle w:val="2ColBold"/>
        <w:ind w:right="-18"/>
        <w:jc w:val="left"/>
        <w:rPr>
          <w:rFonts w:ascii="Arial" w:hAnsi="Arial" w:cs="Arial"/>
          <w:sz w:val="22"/>
          <w:szCs w:val="22"/>
        </w:rPr>
      </w:pPr>
    </w:p>
    <w:p w14:paraId="78422651" w14:textId="77777777" w:rsidR="001D7016" w:rsidRDefault="001D7016" w:rsidP="001D7016">
      <w:pPr>
        <w:pStyle w:val="2ColBold"/>
        <w:ind w:right="-18"/>
        <w:jc w:val="left"/>
        <w:rPr>
          <w:rFonts w:ascii="Arial" w:hAnsi="Arial" w:cs="Arial"/>
          <w:sz w:val="22"/>
          <w:szCs w:val="22"/>
        </w:rPr>
      </w:pPr>
    </w:p>
    <w:p w14:paraId="48FDF01A" w14:textId="77777777" w:rsidR="001D7016" w:rsidRPr="002059E7" w:rsidRDefault="001D7016" w:rsidP="001D7016">
      <w:pPr>
        <w:pStyle w:val="2ColBold"/>
        <w:ind w:right="-18"/>
        <w:jc w:val="left"/>
        <w:rPr>
          <w:rFonts w:ascii="Arial" w:hAnsi="Arial" w:cs="Arial"/>
          <w:sz w:val="28"/>
          <w:szCs w:val="28"/>
        </w:rPr>
      </w:pPr>
      <w:r w:rsidRPr="002059E7">
        <w:rPr>
          <w:rFonts w:ascii="Arial" w:hAnsi="Arial" w:cs="Arial"/>
          <w:sz w:val="28"/>
          <w:szCs w:val="28"/>
        </w:rPr>
        <w:t>Education</w:t>
      </w:r>
    </w:p>
    <w:p w14:paraId="50F0F19B" w14:textId="77777777" w:rsidR="001D7016" w:rsidRPr="00DE7CD0" w:rsidRDefault="001D7016" w:rsidP="001D7016">
      <w:pPr>
        <w:pStyle w:val="2ColBold"/>
        <w:ind w:right="-18"/>
        <w:jc w:val="left"/>
        <w:rPr>
          <w:rFonts w:ascii="Arial" w:hAnsi="Arial" w:cs="Arial"/>
          <w:b w:val="0"/>
          <w:sz w:val="22"/>
          <w:szCs w:val="22"/>
        </w:rPr>
      </w:pPr>
    </w:p>
    <w:p w14:paraId="4671B12F" w14:textId="77777777" w:rsidR="001D7016" w:rsidRPr="00DE7CD0" w:rsidRDefault="001D7016" w:rsidP="001D7016">
      <w:pPr>
        <w:pStyle w:val="projtext"/>
        <w:tabs>
          <w:tab w:val="clear" w:pos="720"/>
        </w:tabs>
        <w:ind w:left="0" w:right="-18"/>
        <w:jc w:val="left"/>
        <w:rPr>
          <w:rFonts w:ascii="Arial" w:hAnsi="Arial" w:cs="Arial"/>
          <w:sz w:val="22"/>
          <w:szCs w:val="22"/>
        </w:rPr>
      </w:pPr>
      <w:r>
        <w:rPr>
          <w:rFonts w:ascii="Arial" w:hAnsi="Arial" w:cs="Arial"/>
          <w:sz w:val="22"/>
          <w:szCs w:val="22"/>
        </w:rPr>
        <w:t>B.E Computer Science, Th</w:t>
      </w:r>
      <w:r w:rsidRPr="00DE7CD0">
        <w:rPr>
          <w:rFonts w:ascii="Arial" w:hAnsi="Arial" w:cs="Arial"/>
          <w:sz w:val="22"/>
          <w:szCs w:val="22"/>
        </w:rPr>
        <w:t>apar University</w:t>
      </w:r>
      <w:r>
        <w:rPr>
          <w:rFonts w:ascii="Arial" w:hAnsi="Arial" w:cs="Arial"/>
          <w:sz w:val="22"/>
          <w:szCs w:val="22"/>
        </w:rPr>
        <w:t>, Patiala.</w:t>
      </w:r>
    </w:p>
    <w:p w14:paraId="12A724CE" w14:textId="77777777" w:rsidR="004B776D" w:rsidRDefault="004B776D" w:rsidP="00F85085">
      <w:pPr>
        <w:pStyle w:val="projtext"/>
        <w:tabs>
          <w:tab w:val="clear" w:pos="720"/>
        </w:tabs>
        <w:ind w:left="0" w:right="-18"/>
        <w:jc w:val="left"/>
        <w:rPr>
          <w:rFonts w:ascii="Arial" w:hAnsi="Arial" w:cs="Arial"/>
          <w:b/>
          <w:sz w:val="22"/>
          <w:szCs w:val="22"/>
        </w:rPr>
      </w:pPr>
    </w:p>
    <w:p w14:paraId="313BA650" w14:textId="77777777" w:rsidR="00D5599C" w:rsidRDefault="00D5599C" w:rsidP="00F85085">
      <w:pPr>
        <w:pStyle w:val="projtext"/>
        <w:tabs>
          <w:tab w:val="clear" w:pos="720"/>
        </w:tabs>
        <w:ind w:left="0" w:right="-18"/>
        <w:jc w:val="left"/>
        <w:rPr>
          <w:rFonts w:ascii="Arial" w:hAnsi="Arial" w:cs="Arial"/>
          <w:b/>
          <w:sz w:val="22"/>
          <w:szCs w:val="22"/>
        </w:rPr>
      </w:pPr>
    </w:p>
    <w:p w14:paraId="49AC1D35" w14:textId="77777777" w:rsidR="009B24BD" w:rsidRDefault="009B24BD" w:rsidP="00F85085">
      <w:pPr>
        <w:pStyle w:val="projtext"/>
        <w:tabs>
          <w:tab w:val="clear" w:pos="720"/>
        </w:tabs>
        <w:ind w:left="0" w:right="-18"/>
        <w:jc w:val="left"/>
        <w:rPr>
          <w:rFonts w:ascii="Arial" w:hAnsi="Arial" w:cs="Arial"/>
          <w:b/>
          <w:sz w:val="22"/>
          <w:szCs w:val="22"/>
        </w:rPr>
      </w:pPr>
    </w:p>
    <w:p w14:paraId="58681CBC" w14:textId="3859EE25" w:rsidR="006F6D09" w:rsidRPr="00BD2FE9" w:rsidRDefault="00993665" w:rsidP="00F85085">
      <w:pPr>
        <w:pStyle w:val="projtext"/>
        <w:tabs>
          <w:tab w:val="clear" w:pos="720"/>
        </w:tabs>
        <w:ind w:left="0" w:right="-18"/>
        <w:jc w:val="left"/>
        <w:rPr>
          <w:rFonts w:ascii="Arial" w:hAnsi="Arial" w:cs="Arial"/>
          <w:b/>
          <w:sz w:val="22"/>
          <w:szCs w:val="22"/>
        </w:rPr>
      </w:pPr>
      <w:r w:rsidRPr="002059E7">
        <w:rPr>
          <w:rFonts w:ascii="Arial" w:hAnsi="Arial" w:cs="Arial"/>
          <w:b/>
          <w:sz w:val="28"/>
          <w:szCs w:val="28"/>
        </w:rPr>
        <w:t>Projects</w:t>
      </w:r>
      <w:r w:rsidRPr="00BD2FE9">
        <w:rPr>
          <w:rFonts w:ascii="Arial" w:hAnsi="Arial" w:cs="Arial"/>
          <w:b/>
          <w:sz w:val="22"/>
          <w:szCs w:val="22"/>
        </w:rPr>
        <w:t xml:space="preserve"> </w:t>
      </w:r>
      <w:r w:rsidRPr="002059E7">
        <w:rPr>
          <w:rFonts w:ascii="Arial" w:hAnsi="Arial" w:cs="Arial"/>
          <w:b/>
          <w:sz w:val="28"/>
          <w:szCs w:val="28"/>
        </w:rPr>
        <w:t>Undertaken</w:t>
      </w:r>
    </w:p>
    <w:p w14:paraId="2D2331B0" w14:textId="77777777" w:rsidR="004B776D" w:rsidRDefault="004B776D" w:rsidP="00F85085">
      <w:pPr>
        <w:pStyle w:val="projtext"/>
        <w:tabs>
          <w:tab w:val="clear" w:pos="720"/>
        </w:tabs>
        <w:ind w:left="0" w:right="-18"/>
        <w:jc w:val="left"/>
        <w:rPr>
          <w:rFonts w:ascii="Arial" w:hAnsi="Arial" w:cs="Arial"/>
          <w:b/>
          <w:sz w:val="22"/>
          <w:szCs w:val="22"/>
        </w:rPr>
      </w:pPr>
    </w:p>
    <w:p w14:paraId="3A35FB2A" w14:textId="4C802BB7" w:rsidR="0067130E" w:rsidRDefault="0067130E" w:rsidP="00F85085">
      <w:pPr>
        <w:pStyle w:val="projtext"/>
        <w:tabs>
          <w:tab w:val="clear" w:pos="720"/>
        </w:tabs>
        <w:ind w:left="0" w:right="-18"/>
        <w:jc w:val="left"/>
        <w:rPr>
          <w:rFonts w:ascii="Arial" w:hAnsi="Arial" w:cs="Arial"/>
          <w:b/>
          <w:sz w:val="22"/>
          <w:szCs w:val="22"/>
        </w:rPr>
      </w:pPr>
      <w:r>
        <w:rPr>
          <w:rFonts w:ascii="Arial" w:hAnsi="Arial" w:cs="Arial"/>
          <w:b/>
          <w:sz w:val="22"/>
          <w:szCs w:val="22"/>
        </w:rPr>
        <w:t xml:space="preserve">FIDELITY </w:t>
      </w:r>
      <w:r w:rsidR="002059E7">
        <w:rPr>
          <w:rFonts w:ascii="Arial" w:hAnsi="Arial" w:cs="Arial"/>
          <w:b/>
          <w:sz w:val="22"/>
          <w:szCs w:val="22"/>
        </w:rPr>
        <w:t xml:space="preserve">NATIONAL </w:t>
      </w:r>
      <w:r>
        <w:rPr>
          <w:rFonts w:ascii="Arial" w:hAnsi="Arial" w:cs="Arial"/>
          <w:b/>
          <w:sz w:val="22"/>
          <w:szCs w:val="22"/>
        </w:rPr>
        <w:t>INFORMATION SERVICES</w:t>
      </w:r>
    </w:p>
    <w:p w14:paraId="43F14603" w14:textId="77777777" w:rsidR="0067130E" w:rsidRDefault="0067130E" w:rsidP="00F85085">
      <w:pPr>
        <w:pStyle w:val="projtext"/>
        <w:tabs>
          <w:tab w:val="clear" w:pos="720"/>
        </w:tabs>
        <w:ind w:left="0" w:right="-18"/>
        <w:jc w:val="left"/>
        <w:rPr>
          <w:rFonts w:ascii="Arial" w:hAnsi="Arial" w:cs="Arial"/>
          <w:b/>
          <w:sz w:val="22"/>
          <w:szCs w:val="22"/>
        </w:rPr>
      </w:pPr>
    </w:p>
    <w:p w14:paraId="1A17AD12" w14:textId="77777777" w:rsidR="0067130E" w:rsidRDefault="0067130E" w:rsidP="00F85085">
      <w:pPr>
        <w:pStyle w:val="projtext"/>
        <w:tabs>
          <w:tab w:val="clear" w:pos="720"/>
        </w:tabs>
        <w:ind w:left="0" w:right="-18"/>
        <w:jc w:val="left"/>
        <w:rPr>
          <w:rFonts w:ascii="Arial" w:hAnsi="Arial" w:cs="Arial"/>
          <w:sz w:val="22"/>
          <w:szCs w:val="22"/>
        </w:rPr>
      </w:pPr>
      <w:r>
        <w:rPr>
          <w:rFonts w:ascii="Arial" w:hAnsi="Arial" w:cs="Arial"/>
          <w:b/>
          <w:sz w:val="22"/>
          <w:szCs w:val="22"/>
        </w:rPr>
        <w:t xml:space="preserve">Current Position: </w:t>
      </w:r>
      <w:r w:rsidRPr="0067130E">
        <w:rPr>
          <w:rFonts w:ascii="Arial" w:hAnsi="Arial" w:cs="Arial"/>
          <w:sz w:val="22"/>
          <w:szCs w:val="22"/>
        </w:rPr>
        <w:t>Programmer Analyst</w:t>
      </w:r>
      <w:r w:rsidR="00FA0C69">
        <w:rPr>
          <w:rFonts w:ascii="Arial" w:hAnsi="Arial" w:cs="Arial"/>
          <w:sz w:val="22"/>
          <w:szCs w:val="22"/>
        </w:rPr>
        <w:t xml:space="preserve"> II</w:t>
      </w:r>
    </w:p>
    <w:p w14:paraId="19574610" w14:textId="77777777" w:rsidR="0067130E" w:rsidRDefault="0067130E" w:rsidP="00F85085">
      <w:pPr>
        <w:pStyle w:val="projtext"/>
        <w:tabs>
          <w:tab w:val="clear" w:pos="720"/>
        </w:tabs>
        <w:ind w:left="0" w:right="-18"/>
        <w:jc w:val="left"/>
        <w:rPr>
          <w:rFonts w:ascii="Arial" w:hAnsi="Arial" w:cs="Arial"/>
          <w:b/>
          <w:sz w:val="22"/>
          <w:szCs w:val="22"/>
        </w:rPr>
      </w:pPr>
    </w:p>
    <w:p w14:paraId="5866F1D9" w14:textId="732B1CF0" w:rsidR="004D5EE4" w:rsidRDefault="004D5EE4" w:rsidP="00F85085">
      <w:pPr>
        <w:pStyle w:val="projtext"/>
        <w:tabs>
          <w:tab w:val="clear" w:pos="720"/>
        </w:tabs>
        <w:ind w:left="0" w:right="-18"/>
        <w:jc w:val="left"/>
        <w:rPr>
          <w:rFonts w:ascii="Arial" w:hAnsi="Arial" w:cs="Arial"/>
          <w:b/>
          <w:sz w:val="22"/>
          <w:szCs w:val="22"/>
        </w:rPr>
      </w:pPr>
      <w:r>
        <w:rPr>
          <w:rFonts w:ascii="Arial" w:hAnsi="Arial" w:cs="Arial"/>
          <w:b/>
          <w:sz w:val="22"/>
          <w:szCs w:val="22"/>
        </w:rPr>
        <w:t>FIS Loyalty CBRS</w:t>
      </w:r>
      <w:r w:rsidR="009852F0" w:rsidRPr="009852F0">
        <w:rPr>
          <w:rFonts w:ascii="Arial" w:hAnsi="Arial" w:cs="Arial"/>
          <w:b/>
          <w:bCs/>
          <w:sz w:val="22"/>
          <w:szCs w:val="22"/>
        </w:rPr>
        <w:t>(Core Banking Reward System</w:t>
      </w:r>
      <w:r w:rsidR="009852F0">
        <w:rPr>
          <w:rFonts w:ascii="Arial" w:hAnsi="Arial" w:cs="Arial"/>
          <w:b/>
          <w:sz w:val="22"/>
          <w:szCs w:val="22"/>
        </w:rPr>
        <w:t>)</w:t>
      </w:r>
      <w:r>
        <w:rPr>
          <w:rFonts w:ascii="Arial" w:hAnsi="Arial" w:cs="Arial"/>
          <w:b/>
          <w:sz w:val="22"/>
          <w:szCs w:val="22"/>
        </w:rPr>
        <w:t>:</w:t>
      </w:r>
    </w:p>
    <w:p w14:paraId="47D8DB49" w14:textId="310A466F" w:rsidR="004D5EE4" w:rsidRDefault="004D5EE4" w:rsidP="00F85085">
      <w:pPr>
        <w:pStyle w:val="projtext"/>
        <w:tabs>
          <w:tab w:val="clear" w:pos="720"/>
        </w:tabs>
        <w:ind w:left="0" w:right="-18"/>
        <w:jc w:val="left"/>
        <w:rPr>
          <w:rFonts w:ascii="Arial" w:hAnsi="Arial" w:cs="Arial"/>
          <w:b/>
          <w:sz w:val="22"/>
          <w:szCs w:val="22"/>
        </w:rPr>
      </w:pPr>
      <w:r w:rsidRPr="004D5EE4">
        <w:rPr>
          <w:rFonts w:ascii="Arial" w:hAnsi="Arial" w:cs="Arial"/>
          <w:b/>
          <w:sz w:val="22"/>
          <w:szCs w:val="22"/>
        </w:rPr>
        <w:t>Clients: US</w:t>
      </w:r>
      <w:r>
        <w:rPr>
          <w:rFonts w:ascii="Arial" w:hAnsi="Arial" w:cs="Arial"/>
          <w:b/>
          <w:sz w:val="22"/>
          <w:szCs w:val="22"/>
        </w:rPr>
        <w:t>A</w:t>
      </w:r>
      <w:r w:rsidRPr="004D5EE4">
        <w:rPr>
          <w:rFonts w:ascii="Arial" w:hAnsi="Arial" w:cs="Arial"/>
          <w:b/>
          <w:sz w:val="22"/>
          <w:szCs w:val="22"/>
        </w:rPr>
        <w:t xml:space="preserve"> based Banks</w:t>
      </w:r>
    </w:p>
    <w:p w14:paraId="71359E64" w14:textId="4200B516" w:rsidR="004D5EE4" w:rsidRDefault="004D5EE4" w:rsidP="00F85085">
      <w:pPr>
        <w:pStyle w:val="projtext"/>
        <w:tabs>
          <w:tab w:val="clear" w:pos="720"/>
        </w:tabs>
        <w:ind w:left="0" w:right="-18"/>
        <w:jc w:val="left"/>
        <w:rPr>
          <w:rFonts w:ascii="Arial" w:hAnsi="Arial" w:cs="Arial"/>
          <w:sz w:val="22"/>
          <w:szCs w:val="22"/>
        </w:rPr>
      </w:pPr>
      <w:r w:rsidRPr="004D5EE4">
        <w:rPr>
          <w:rFonts w:ascii="Arial" w:hAnsi="Arial" w:cs="Arial"/>
          <w:b/>
          <w:sz w:val="22"/>
          <w:szCs w:val="22"/>
        </w:rPr>
        <w:t>Environment:</w:t>
      </w:r>
      <w:r w:rsidRPr="004D5EE4">
        <w:rPr>
          <w:rFonts w:ascii="Arial" w:hAnsi="Arial" w:cs="Arial"/>
          <w:sz w:val="22"/>
          <w:szCs w:val="22"/>
        </w:rPr>
        <w:t xml:space="preserve"> Agile/</w:t>
      </w:r>
      <w:r>
        <w:rPr>
          <w:rFonts w:ascii="Arial" w:hAnsi="Arial" w:cs="Arial"/>
          <w:sz w:val="22"/>
          <w:szCs w:val="22"/>
        </w:rPr>
        <w:t xml:space="preserve">Scrum, </w:t>
      </w:r>
      <w:r w:rsidRPr="004D5EE4">
        <w:rPr>
          <w:rFonts w:ascii="Arial" w:hAnsi="Arial" w:cs="Arial"/>
          <w:sz w:val="22"/>
          <w:szCs w:val="22"/>
        </w:rPr>
        <w:t>REST Web Services,</w:t>
      </w:r>
      <w:r w:rsidR="0013335F">
        <w:rPr>
          <w:rFonts w:ascii="Arial" w:hAnsi="Arial" w:cs="Arial"/>
          <w:sz w:val="22"/>
          <w:szCs w:val="22"/>
        </w:rPr>
        <w:t xml:space="preserve"> JWT(JSON web token) </w:t>
      </w:r>
      <w:r w:rsidR="0072087D">
        <w:rPr>
          <w:rFonts w:ascii="Arial" w:hAnsi="Arial" w:cs="Arial"/>
          <w:sz w:val="22"/>
          <w:szCs w:val="22"/>
        </w:rPr>
        <w:t xml:space="preserve">,IDP </w:t>
      </w:r>
      <w:r w:rsidR="0013335F">
        <w:rPr>
          <w:rFonts w:ascii="Arial" w:hAnsi="Arial" w:cs="Arial"/>
          <w:sz w:val="22"/>
          <w:szCs w:val="22"/>
        </w:rPr>
        <w:t>,</w:t>
      </w:r>
      <w:r>
        <w:rPr>
          <w:rFonts w:ascii="Arial" w:hAnsi="Arial" w:cs="Arial"/>
          <w:sz w:val="22"/>
          <w:szCs w:val="22"/>
        </w:rPr>
        <w:t>Angular</w:t>
      </w:r>
      <w:r w:rsidRPr="004D5EE4">
        <w:rPr>
          <w:rFonts w:ascii="Arial" w:hAnsi="Arial" w:cs="Arial"/>
          <w:sz w:val="22"/>
          <w:szCs w:val="22"/>
        </w:rPr>
        <w:t xml:space="preserve"> </w:t>
      </w:r>
      <w:r>
        <w:rPr>
          <w:rFonts w:ascii="Arial" w:hAnsi="Arial" w:cs="Arial"/>
          <w:sz w:val="22"/>
          <w:szCs w:val="22"/>
        </w:rPr>
        <w:t>7</w:t>
      </w:r>
      <w:r w:rsidRPr="004D5EE4">
        <w:rPr>
          <w:rFonts w:ascii="Arial" w:hAnsi="Arial" w:cs="Arial"/>
          <w:sz w:val="22"/>
          <w:szCs w:val="22"/>
        </w:rPr>
        <w:t>, Oracle 11g ,</w:t>
      </w:r>
      <w:r>
        <w:rPr>
          <w:rFonts w:ascii="Arial" w:hAnsi="Arial" w:cs="Arial"/>
          <w:sz w:val="22"/>
          <w:szCs w:val="22"/>
        </w:rPr>
        <w:t>Apache</w:t>
      </w:r>
      <w:r w:rsidRPr="004D5EE4">
        <w:rPr>
          <w:rFonts w:ascii="Arial" w:hAnsi="Arial" w:cs="Arial"/>
          <w:sz w:val="22"/>
          <w:szCs w:val="22"/>
        </w:rPr>
        <w:t xml:space="preserve">, </w:t>
      </w:r>
      <w:r>
        <w:rPr>
          <w:rFonts w:ascii="Arial" w:hAnsi="Arial" w:cs="Arial"/>
          <w:sz w:val="22"/>
          <w:szCs w:val="22"/>
        </w:rPr>
        <w:t>Git,</w:t>
      </w:r>
      <w:r w:rsidR="00DC040A">
        <w:rPr>
          <w:rFonts w:ascii="Arial" w:hAnsi="Arial" w:cs="Arial"/>
          <w:sz w:val="22"/>
          <w:szCs w:val="22"/>
        </w:rPr>
        <w:t xml:space="preserve"> </w:t>
      </w:r>
      <w:r w:rsidRPr="004D5EE4">
        <w:rPr>
          <w:rFonts w:ascii="Arial" w:hAnsi="Arial" w:cs="Arial"/>
          <w:sz w:val="22"/>
          <w:szCs w:val="22"/>
        </w:rPr>
        <w:t>Jenkins,</w:t>
      </w:r>
      <w:r>
        <w:rPr>
          <w:rFonts w:ascii="Arial" w:hAnsi="Arial" w:cs="Arial"/>
          <w:sz w:val="22"/>
          <w:szCs w:val="22"/>
        </w:rPr>
        <w:t xml:space="preserve"> Jira</w:t>
      </w:r>
      <w:r w:rsidR="00E563C9">
        <w:rPr>
          <w:rFonts w:ascii="Arial" w:hAnsi="Arial" w:cs="Arial"/>
          <w:sz w:val="22"/>
          <w:szCs w:val="22"/>
        </w:rPr>
        <w:t>, Swagger</w:t>
      </w:r>
      <w:r w:rsidR="006B73ED">
        <w:rPr>
          <w:rFonts w:ascii="Arial" w:hAnsi="Arial" w:cs="Arial"/>
          <w:sz w:val="22"/>
          <w:szCs w:val="22"/>
        </w:rPr>
        <w:t>, Veracode and black duck.</w:t>
      </w:r>
    </w:p>
    <w:p w14:paraId="76875F1C" w14:textId="4258BDC4" w:rsidR="0085035C" w:rsidRDefault="0085035C" w:rsidP="00F85085">
      <w:pPr>
        <w:pStyle w:val="projtext"/>
        <w:tabs>
          <w:tab w:val="clear" w:pos="720"/>
        </w:tabs>
        <w:ind w:left="0" w:right="-18"/>
        <w:jc w:val="left"/>
        <w:rPr>
          <w:rFonts w:ascii="Arial" w:hAnsi="Arial" w:cs="Arial"/>
          <w:b/>
          <w:sz w:val="22"/>
          <w:szCs w:val="22"/>
        </w:rPr>
      </w:pPr>
    </w:p>
    <w:p w14:paraId="292B80C6" w14:textId="77777777" w:rsidR="009852F0" w:rsidRPr="009852F0" w:rsidRDefault="009852F0" w:rsidP="009852F0">
      <w:pPr>
        <w:pStyle w:val="projtext"/>
        <w:tabs>
          <w:tab w:val="clear" w:pos="720"/>
        </w:tabs>
        <w:ind w:left="0" w:right="-18"/>
        <w:jc w:val="left"/>
        <w:rPr>
          <w:rFonts w:ascii="Arial" w:hAnsi="Arial" w:cs="Arial"/>
          <w:sz w:val="22"/>
          <w:szCs w:val="22"/>
        </w:rPr>
      </w:pPr>
      <w:r w:rsidRPr="009852F0">
        <w:rPr>
          <w:rFonts w:ascii="Arial" w:hAnsi="Arial" w:cs="Arial"/>
          <w:b/>
          <w:sz w:val="22"/>
          <w:szCs w:val="22"/>
        </w:rPr>
        <w:t xml:space="preserve">Description: </w:t>
      </w:r>
      <w:r w:rsidRPr="009852F0">
        <w:rPr>
          <w:rFonts w:ascii="Arial" w:hAnsi="Arial" w:cs="Arial"/>
          <w:sz w:val="22"/>
          <w:szCs w:val="22"/>
        </w:rPr>
        <w:t>Loyalty &amp; Rewards system is a turnkey and customized loyalty program.</w:t>
      </w:r>
    </w:p>
    <w:p w14:paraId="3F7E8436" w14:textId="580214B4" w:rsidR="004D5EE4" w:rsidRDefault="009852F0" w:rsidP="009852F0">
      <w:pPr>
        <w:pStyle w:val="projtext"/>
        <w:tabs>
          <w:tab w:val="clear" w:pos="720"/>
        </w:tabs>
        <w:ind w:left="0" w:right="-18"/>
        <w:jc w:val="left"/>
        <w:rPr>
          <w:rFonts w:ascii="Arial" w:hAnsi="Arial" w:cs="Arial"/>
          <w:sz w:val="22"/>
          <w:szCs w:val="22"/>
        </w:rPr>
      </w:pPr>
      <w:r w:rsidRPr="009852F0">
        <w:rPr>
          <w:rFonts w:ascii="Arial" w:hAnsi="Arial" w:cs="Arial"/>
          <w:sz w:val="22"/>
          <w:szCs w:val="22"/>
        </w:rPr>
        <w:t>This helps Financial Institutions to offer compelling slate of rewards to their most lucrative and loyal customers.</w:t>
      </w:r>
      <w:r>
        <w:rPr>
          <w:rFonts w:ascii="Arial" w:hAnsi="Arial" w:cs="Arial"/>
          <w:sz w:val="22"/>
          <w:szCs w:val="22"/>
        </w:rPr>
        <w:t xml:space="preserve"> </w:t>
      </w:r>
      <w:r w:rsidRPr="009852F0">
        <w:rPr>
          <w:rFonts w:ascii="Arial" w:hAnsi="Arial" w:cs="Arial"/>
          <w:sz w:val="22"/>
          <w:szCs w:val="22"/>
        </w:rPr>
        <w:t>Attract, reward and retain the customers with rewards and loyalty solutions that closely align with their interests, to drive greater usage of products and services.</w:t>
      </w:r>
    </w:p>
    <w:p w14:paraId="56B3EB01" w14:textId="292106B7" w:rsidR="009852F0" w:rsidRPr="009852F0" w:rsidRDefault="009852F0" w:rsidP="009852F0">
      <w:pPr>
        <w:pStyle w:val="projtext"/>
        <w:tabs>
          <w:tab w:val="clear" w:pos="720"/>
        </w:tabs>
        <w:ind w:left="0" w:right="-18"/>
        <w:jc w:val="left"/>
        <w:rPr>
          <w:rFonts w:ascii="Arial" w:hAnsi="Arial" w:cs="Arial"/>
          <w:sz w:val="22"/>
          <w:szCs w:val="22"/>
        </w:rPr>
      </w:pPr>
      <w:r>
        <w:rPr>
          <w:rFonts w:ascii="Arial" w:hAnsi="Arial" w:cs="Arial"/>
          <w:sz w:val="22"/>
          <w:szCs w:val="22"/>
        </w:rPr>
        <w:t xml:space="preserve">CBRS is </w:t>
      </w:r>
      <w:r w:rsidR="002805F8">
        <w:rPr>
          <w:rFonts w:ascii="Arial" w:hAnsi="Arial" w:cs="Arial"/>
          <w:sz w:val="22"/>
          <w:szCs w:val="22"/>
        </w:rPr>
        <w:t xml:space="preserve">a </w:t>
      </w:r>
      <w:bookmarkStart w:id="0" w:name="_GoBack"/>
      <w:bookmarkEnd w:id="0"/>
      <w:r w:rsidRPr="009852F0">
        <w:rPr>
          <w:rFonts w:ascii="Arial" w:hAnsi="Arial" w:cs="Arial"/>
          <w:sz w:val="22"/>
          <w:szCs w:val="22"/>
        </w:rPr>
        <w:t>Multi</w:t>
      </w:r>
      <w:r>
        <w:rPr>
          <w:rFonts w:ascii="Arial" w:hAnsi="Arial" w:cs="Arial"/>
          <w:sz w:val="22"/>
          <w:szCs w:val="22"/>
        </w:rPr>
        <w:t>-</w:t>
      </w:r>
      <w:r w:rsidRPr="009852F0">
        <w:rPr>
          <w:rFonts w:ascii="Arial" w:hAnsi="Arial" w:cs="Arial"/>
          <w:sz w:val="22"/>
          <w:szCs w:val="22"/>
        </w:rPr>
        <w:t>tenant Back office system.</w:t>
      </w:r>
      <w:r>
        <w:rPr>
          <w:rFonts w:ascii="Arial" w:hAnsi="Arial" w:cs="Arial"/>
          <w:sz w:val="22"/>
          <w:szCs w:val="22"/>
        </w:rPr>
        <w:t xml:space="preserve"> It d</w:t>
      </w:r>
      <w:r w:rsidRPr="009852F0">
        <w:rPr>
          <w:rFonts w:ascii="Arial" w:hAnsi="Arial" w:cs="Arial"/>
          <w:sz w:val="22"/>
          <w:szCs w:val="22"/>
        </w:rPr>
        <w:t>eals with rewards for banking customers only.</w:t>
      </w:r>
    </w:p>
    <w:p w14:paraId="62E11E6C" w14:textId="0E21829B" w:rsidR="009852F0" w:rsidRDefault="009852F0" w:rsidP="009852F0">
      <w:pPr>
        <w:pStyle w:val="projtext"/>
        <w:tabs>
          <w:tab w:val="clear" w:pos="720"/>
        </w:tabs>
        <w:ind w:left="0" w:right="-18"/>
        <w:jc w:val="left"/>
        <w:rPr>
          <w:rFonts w:ascii="Arial" w:hAnsi="Arial" w:cs="Arial"/>
          <w:sz w:val="22"/>
          <w:szCs w:val="22"/>
        </w:rPr>
      </w:pPr>
      <w:r w:rsidRPr="009852F0">
        <w:rPr>
          <w:rFonts w:ascii="Arial" w:hAnsi="Arial" w:cs="Arial"/>
          <w:sz w:val="22"/>
          <w:szCs w:val="22"/>
        </w:rPr>
        <w:t>Provides interface to create and manage</w:t>
      </w:r>
      <w:r>
        <w:rPr>
          <w:rFonts w:ascii="Arial" w:hAnsi="Arial" w:cs="Arial"/>
          <w:sz w:val="22"/>
          <w:szCs w:val="22"/>
        </w:rPr>
        <w:t xml:space="preserve"> </w:t>
      </w:r>
      <w:r w:rsidRPr="009852F0">
        <w:rPr>
          <w:rFonts w:ascii="Arial" w:hAnsi="Arial" w:cs="Arial"/>
          <w:sz w:val="22"/>
          <w:szCs w:val="22"/>
        </w:rPr>
        <w:t>FI and their customers</w:t>
      </w:r>
      <w:r>
        <w:rPr>
          <w:rFonts w:ascii="Arial" w:hAnsi="Arial" w:cs="Arial"/>
          <w:sz w:val="22"/>
          <w:szCs w:val="22"/>
        </w:rPr>
        <w:t>, c</w:t>
      </w:r>
      <w:r w:rsidRPr="009852F0">
        <w:rPr>
          <w:rFonts w:ascii="Arial" w:hAnsi="Arial" w:cs="Arial"/>
          <w:sz w:val="22"/>
          <w:szCs w:val="22"/>
        </w:rPr>
        <w:t>onfigure Promotions &amp; Rewards</w:t>
      </w:r>
      <w:r>
        <w:rPr>
          <w:rFonts w:ascii="Arial" w:hAnsi="Arial" w:cs="Arial"/>
          <w:sz w:val="22"/>
          <w:szCs w:val="22"/>
        </w:rPr>
        <w:t xml:space="preserve">, </w:t>
      </w:r>
      <w:r w:rsidRPr="009852F0">
        <w:rPr>
          <w:rFonts w:ascii="Arial" w:hAnsi="Arial" w:cs="Arial"/>
          <w:sz w:val="22"/>
          <w:szCs w:val="22"/>
        </w:rPr>
        <w:t>Manage Events for Promotions &amp; Rewards processing</w:t>
      </w:r>
    </w:p>
    <w:p w14:paraId="525D4796" w14:textId="47D9A6C3" w:rsidR="009852F0" w:rsidRDefault="009852F0" w:rsidP="009852F0">
      <w:pPr>
        <w:pStyle w:val="projtext"/>
        <w:tabs>
          <w:tab w:val="clear" w:pos="720"/>
        </w:tabs>
        <w:ind w:left="0" w:right="-18"/>
        <w:jc w:val="left"/>
        <w:rPr>
          <w:rFonts w:ascii="Arial" w:hAnsi="Arial" w:cs="Arial"/>
          <w:b/>
          <w:sz w:val="22"/>
          <w:szCs w:val="22"/>
        </w:rPr>
      </w:pPr>
    </w:p>
    <w:p w14:paraId="04C90619" w14:textId="77777777" w:rsidR="009852F0" w:rsidRPr="009852F0" w:rsidRDefault="009852F0" w:rsidP="009852F0">
      <w:pPr>
        <w:pStyle w:val="projtext"/>
        <w:ind w:left="0" w:right="-18"/>
        <w:rPr>
          <w:rFonts w:ascii="Arial" w:hAnsi="Arial" w:cs="Arial"/>
          <w:b/>
          <w:sz w:val="22"/>
          <w:szCs w:val="22"/>
        </w:rPr>
      </w:pPr>
      <w:r w:rsidRPr="009852F0">
        <w:rPr>
          <w:rFonts w:ascii="Arial" w:hAnsi="Arial" w:cs="Arial"/>
          <w:b/>
          <w:sz w:val="22"/>
          <w:szCs w:val="22"/>
        </w:rPr>
        <w:t>Roles and Responsibilities:</w:t>
      </w:r>
    </w:p>
    <w:p w14:paraId="7094D954" w14:textId="254940F2" w:rsidR="009852F0" w:rsidRPr="009852F0" w:rsidRDefault="009852F0" w:rsidP="009852F0">
      <w:pPr>
        <w:pStyle w:val="projtext"/>
        <w:numPr>
          <w:ilvl w:val="0"/>
          <w:numId w:val="16"/>
        </w:numPr>
        <w:ind w:right="-18"/>
        <w:rPr>
          <w:rFonts w:ascii="Arial" w:hAnsi="Arial" w:cs="Arial"/>
          <w:sz w:val="22"/>
          <w:szCs w:val="22"/>
        </w:rPr>
      </w:pPr>
      <w:r w:rsidRPr="009852F0">
        <w:rPr>
          <w:rFonts w:ascii="Arial" w:hAnsi="Arial" w:cs="Arial"/>
          <w:sz w:val="22"/>
          <w:szCs w:val="22"/>
        </w:rPr>
        <w:t>Member of Scrum team.</w:t>
      </w:r>
    </w:p>
    <w:p w14:paraId="098A065A" w14:textId="77777777" w:rsidR="009852F0" w:rsidRDefault="009852F0" w:rsidP="009852F0">
      <w:pPr>
        <w:pStyle w:val="projtext"/>
        <w:ind w:left="720" w:right="-18"/>
        <w:rPr>
          <w:rFonts w:ascii="Arial" w:hAnsi="Arial" w:cs="Arial"/>
          <w:sz w:val="22"/>
          <w:szCs w:val="22"/>
        </w:rPr>
      </w:pPr>
    </w:p>
    <w:p w14:paraId="35327547" w14:textId="24D13925" w:rsidR="009852F0" w:rsidRPr="009852F0" w:rsidRDefault="009852F0" w:rsidP="009852F0">
      <w:pPr>
        <w:pStyle w:val="projtext"/>
        <w:numPr>
          <w:ilvl w:val="0"/>
          <w:numId w:val="16"/>
        </w:numPr>
        <w:ind w:right="-18"/>
        <w:rPr>
          <w:rFonts w:ascii="Arial" w:hAnsi="Arial" w:cs="Arial"/>
          <w:sz w:val="22"/>
          <w:szCs w:val="22"/>
        </w:rPr>
      </w:pPr>
      <w:r w:rsidRPr="009852F0">
        <w:rPr>
          <w:rFonts w:ascii="Arial" w:hAnsi="Arial" w:cs="Arial"/>
          <w:sz w:val="22"/>
          <w:szCs w:val="22"/>
        </w:rPr>
        <w:t>Provided programming, technical, and functional assistance to other members on the project.</w:t>
      </w:r>
    </w:p>
    <w:p w14:paraId="3738507D" w14:textId="77777777" w:rsidR="009852F0" w:rsidRDefault="009852F0" w:rsidP="009852F0">
      <w:pPr>
        <w:pStyle w:val="projtext"/>
        <w:ind w:left="720" w:right="-18"/>
        <w:rPr>
          <w:rFonts w:ascii="Arial" w:hAnsi="Arial" w:cs="Arial"/>
          <w:sz w:val="22"/>
          <w:szCs w:val="22"/>
        </w:rPr>
      </w:pPr>
    </w:p>
    <w:p w14:paraId="033009F3" w14:textId="0F22703B" w:rsidR="009852F0" w:rsidRPr="009852F0" w:rsidRDefault="009852F0" w:rsidP="009852F0">
      <w:pPr>
        <w:pStyle w:val="projtext"/>
        <w:numPr>
          <w:ilvl w:val="0"/>
          <w:numId w:val="16"/>
        </w:numPr>
        <w:ind w:right="-18"/>
        <w:rPr>
          <w:rFonts w:ascii="Arial" w:hAnsi="Arial" w:cs="Arial"/>
          <w:sz w:val="22"/>
          <w:szCs w:val="22"/>
        </w:rPr>
      </w:pPr>
      <w:r w:rsidRPr="009852F0">
        <w:rPr>
          <w:rFonts w:ascii="Arial" w:hAnsi="Arial" w:cs="Arial"/>
          <w:sz w:val="22"/>
          <w:szCs w:val="22"/>
        </w:rPr>
        <w:t>UX design and implementation in Angular.</w:t>
      </w:r>
    </w:p>
    <w:p w14:paraId="4486F354" w14:textId="77777777" w:rsidR="009852F0" w:rsidRDefault="009852F0" w:rsidP="009852F0">
      <w:pPr>
        <w:pStyle w:val="projtext"/>
        <w:ind w:left="720" w:right="-18"/>
        <w:rPr>
          <w:rFonts w:ascii="Arial" w:hAnsi="Arial" w:cs="Arial"/>
          <w:sz w:val="22"/>
          <w:szCs w:val="22"/>
        </w:rPr>
      </w:pPr>
    </w:p>
    <w:p w14:paraId="1354543A" w14:textId="0674A913" w:rsidR="009852F0" w:rsidRPr="009852F0" w:rsidRDefault="009852F0" w:rsidP="009852F0">
      <w:pPr>
        <w:pStyle w:val="projtext"/>
        <w:numPr>
          <w:ilvl w:val="0"/>
          <w:numId w:val="16"/>
        </w:numPr>
        <w:ind w:right="-18"/>
        <w:rPr>
          <w:rFonts w:ascii="Arial" w:hAnsi="Arial" w:cs="Arial"/>
          <w:sz w:val="22"/>
          <w:szCs w:val="22"/>
        </w:rPr>
      </w:pPr>
      <w:r w:rsidRPr="009852F0">
        <w:rPr>
          <w:rFonts w:ascii="Arial" w:hAnsi="Arial" w:cs="Arial"/>
          <w:sz w:val="22"/>
          <w:szCs w:val="22"/>
        </w:rPr>
        <w:t>Code review and Merging into master</w:t>
      </w:r>
    </w:p>
    <w:p w14:paraId="73827030" w14:textId="77777777" w:rsidR="009852F0" w:rsidRDefault="009852F0" w:rsidP="009852F0">
      <w:pPr>
        <w:pStyle w:val="projtext"/>
        <w:ind w:left="720" w:right="-18"/>
        <w:rPr>
          <w:rFonts w:ascii="Arial" w:hAnsi="Arial" w:cs="Arial"/>
          <w:sz w:val="22"/>
          <w:szCs w:val="22"/>
        </w:rPr>
      </w:pPr>
    </w:p>
    <w:p w14:paraId="0EE94EEE" w14:textId="0831A48D" w:rsidR="009852F0" w:rsidRPr="009852F0" w:rsidRDefault="009852F0" w:rsidP="009852F0">
      <w:pPr>
        <w:pStyle w:val="projtext"/>
        <w:numPr>
          <w:ilvl w:val="0"/>
          <w:numId w:val="16"/>
        </w:numPr>
        <w:ind w:right="-18"/>
        <w:rPr>
          <w:rFonts w:ascii="Arial" w:hAnsi="Arial" w:cs="Arial"/>
          <w:sz w:val="22"/>
          <w:szCs w:val="22"/>
        </w:rPr>
      </w:pPr>
      <w:r w:rsidRPr="009852F0">
        <w:rPr>
          <w:rFonts w:ascii="Arial" w:hAnsi="Arial" w:cs="Arial"/>
          <w:sz w:val="22"/>
          <w:szCs w:val="22"/>
        </w:rPr>
        <w:t>Coding and unit testing.</w:t>
      </w:r>
    </w:p>
    <w:p w14:paraId="112FA277" w14:textId="77777777" w:rsidR="009852F0" w:rsidRPr="009852F0" w:rsidRDefault="009852F0" w:rsidP="009B24BD">
      <w:pPr>
        <w:pStyle w:val="projtext"/>
        <w:tabs>
          <w:tab w:val="clear" w:pos="720"/>
        </w:tabs>
        <w:ind w:left="0" w:right="-18"/>
        <w:jc w:val="left"/>
        <w:rPr>
          <w:rFonts w:ascii="Arial" w:hAnsi="Arial" w:cs="Arial"/>
          <w:b/>
          <w:sz w:val="22"/>
          <w:szCs w:val="22"/>
        </w:rPr>
      </w:pPr>
    </w:p>
    <w:p w14:paraId="5CD3F7AB" w14:textId="4D5E8F21" w:rsidR="009852F0" w:rsidRDefault="009852F0" w:rsidP="009852F0">
      <w:pPr>
        <w:pStyle w:val="projtext"/>
        <w:numPr>
          <w:ilvl w:val="0"/>
          <w:numId w:val="16"/>
        </w:numPr>
        <w:tabs>
          <w:tab w:val="clear" w:pos="720"/>
        </w:tabs>
        <w:ind w:right="-18"/>
        <w:jc w:val="left"/>
        <w:rPr>
          <w:rFonts w:ascii="Arial" w:hAnsi="Arial" w:cs="Arial"/>
          <w:b/>
          <w:sz w:val="22"/>
          <w:szCs w:val="22"/>
        </w:rPr>
      </w:pPr>
      <w:r w:rsidRPr="009852F0">
        <w:rPr>
          <w:rFonts w:ascii="Arial" w:hAnsi="Arial" w:cs="Arial"/>
          <w:sz w:val="22"/>
          <w:szCs w:val="22"/>
        </w:rPr>
        <w:t>Standout contribution: Swagger integration into java backen</w:t>
      </w:r>
      <w:r w:rsidR="00316B5F">
        <w:rPr>
          <w:rFonts w:ascii="Arial" w:hAnsi="Arial" w:cs="Arial"/>
          <w:sz w:val="22"/>
          <w:szCs w:val="22"/>
        </w:rPr>
        <w:t>d,</w:t>
      </w:r>
      <w:r w:rsidR="0013335F" w:rsidRPr="0013335F">
        <w:t xml:space="preserve"> </w:t>
      </w:r>
      <w:r w:rsidR="00343A93">
        <w:rPr>
          <w:rFonts w:ascii="Arial" w:hAnsi="Arial" w:cs="Arial"/>
          <w:sz w:val="22"/>
          <w:szCs w:val="22"/>
        </w:rPr>
        <w:t>JWT</w:t>
      </w:r>
      <w:r w:rsidR="0013335F" w:rsidRPr="0013335F">
        <w:rPr>
          <w:rFonts w:ascii="Arial" w:hAnsi="Arial" w:cs="Arial"/>
          <w:sz w:val="22"/>
          <w:szCs w:val="22"/>
        </w:rPr>
        <w:t xml:space="preserve"> integration</w:t>
      </w:r>
      <w:r w:rsidR="0013335F">
        <w:rPr>
          <w:rFonts w:ascii="Arial" w:hAnsi="Arial" w:cs="Arial"/>
          <w:sz w:val="22"/>
          <w:szCs w:val="22"/>
        </w:rPr>
        <w:t>,</w:t>
      </w:r>
      <w:r w:rsidR="00316B5F">
        <w:rPr>
          <w:rFonts w:ascii="Arial" w:hAnsi="Arial" w:cs="Arial"/>
          <w:sz w:val="22"/>
          <w:szCs w:val="22"/>
        </w:rPr>
        <w:t xml:space="preserve"> Standardization of coding guidelines</w:t>
      </w:r>
      <w:r w:rsidR="009B24BD">
        <w:rPr>
          <w:rFonts w:ascii="Arial" w:hAnsi="Arial" w:cs="Arial"/>
          <w:sz w:val="22"/>
          <w:szCs w:val="22"/>
        </w:rPr>
        <w:t xml:space="preserve"> for angular as well as backend</w:t>
      </w:r>
      <w:r w:rsidR="0013335F" w:rsidRPr="0013335F">
        <w:rPr>
          <w:rFonts w:ascii="Arial" w:hAnsi="Arial" w:cs="Arial"/>
          <w:sz w:val="22"/>
          <w:szCs w:val="22"/>
        </w:rPr>
        <w:t>.</w:t>
      </w:r>
      <w:r w:rsidR="0013335F">
        <w:rPr>
          <w:rFonts w:ascii="Arial" w:hAnsi="Arial" w:cs="Arial"/>
          <w:b/>
          <w:sz w:val="22"/>
          <w:szCs w:val="22"/>
        </w:rPr>
        <w:t xml:space="preserve"> </w:t>
      </w:r>
    </w:p>
    <w:p w14:paraId="3AA0E86D" w14:textId="77777777" w:rsidR="009852F0" w:rsidRDefault="009852F0" w:rsidP="009852F0">
      <w:pPr>
        <w:pStyle w:val="projtext"/>
        <w:tabs>
          <w:tab w:val="clear" w:pos="720"/>
        </w:tabs>
        <w:ind w:left="0" w:right="-18"/>
        <w:jc w:val="left"/>
        <w:rPr>
          <w:rFonts w:ascii="Arial" w:hAnsi="Arial" w:cs="Arial"/>
          <w:b/>
          <w:sz w:val="22"/>
          <w:szCs w:val="22"/>
        </w:rPr>
      </w:pPr>
    </w:p>
    <w:p w14:paraId="442781F8" w14:textId="48BB66E3" w:rsidR="0067130E" w:rsidRDefault="0067130E" w:rsidP="00F85085">
      <w:pPr>
        <w:pStyle w:val="projtext"/>
        <w:tabs>
          <w:tab w:val="clear" w:pos="720"/>
        </w:tabs>
        <w:ind w:left="0" w:right="-18"/>
        <w:jc w:val="left"/>
        <w:rPr>
          <w:rFonts w:ascii="Arial" w:hAnsi="Arial" w:cs="Arial"/>
          <w:b/>
          <w:sz w:val="22"/>
          <w:szCs w:val="22"/>
        </w:rPr>
      </w:pPr>
      <w:r>
        <w:rPr>
          <w:rFonts w:ascii="Arial" w:hAnsi="Arial" w:cs="Arial"/>
          <w:b/>
          <w:sz w:val="22"/>
          <w:szCs w:val="22"/>
        </w:rPr>
        <w:t xml:space="preserve">FIS </w:t>
      </w:r>
      <w:proofErr w:type="spellStart"/>
      <w:r>
        <w:rPr>
          <w:rFonts w:ascii="Arial" w:hAnsi="Arial" w:cs="Arial"/>
          <w:b/>
          <w:sz w:val="22"/>
          <w:szCs w:val="22"/>
        </w:rPr>
        <w:t>Origenate</w:t>
      </w:r>
      <w:proofErr w:type="spellEnd"/>
    </w:p>
    <w:p w14:paraId="3AB1DCBD" w14:textId="723CDD93" w:rsidR="0067130E" w:rsidRDefault="0067130E" w:rsidP="00F85085">
      <w:pPr>
        <w:pStyle w:val="projtext"/>
        <w:tabs>
          <w:tab w:val="clear" w:pos="720"/>
        </w:tabs>
        <w:ind w:left="0" w:right="-18"/>
        <w:jc w:val="left"/>
        <w:rPr>
          <w:rFonts w:ascii="Arial" w:hAnsi="Arial" w:cs="Arial"/>
          <w:b/>
          <w:sz w:val="22"/>
          <w:szCs w:val="22"/>
        </w:rPr>
      </w:pPr>
      <w:r>
        <w:rPr>
          <w:rFonts w:ascii="Arial" w:hAnsi="Arial" w:cs="Arial"/>
          <w:b/>
          <w:sz w:val="22"/>
          <w:szCs w:val="22"/>
        </w:rPr>
        <w:t>Clients: US</w:t>
      </w:r>
      <w:r w:rsidR="004D5EE4">
        <w:rPr>
          <w:rFonts w:ascii="Arial" w:hAnsi="Arial" w:cs="Arial"/>
          <w:b/>
          <w:sz w:val="22"/>
          <w:szCs w:val="22"/>
        </w:rPr>
        <w:t>A</w:t>
      </w:r>
      <w:r>
        <w:rPr>
          <w:rFonts w:ascii="Arial" w:hAnsi="Arial" w:cs="Arial"/>
          <w:b/>
          <w:sz w:val="22"/>
          <w:szCs w:val="22"/>
        </w:rPr>
        <w:t xml:space="preserve"> based Banks</w:t>
      </w:r>
    </w:p>
    <w:p w14:paraId="546E09BD" w14:textId="157EC62C" w:rsidR="0067130E" w:rsidRDefault="0067130E" w:rsidP="00F85085">
      <w:pPr>
        <w:pStyle w:val="projtext"/>
        <w:tabs>
          <w:tab w:val="clear" w:pos="720"/>
        </w:tabs>
        <w:ind w:left="0" w:right="-18"/>
        <w:jc w:val="left"/>
        <w:rPr>
          <w:rFonts w:ascii="Arial" w:hAnsi="Arial" w:cs="Arial"/>
          <w:b/>
          <w:sz w:val="22"/>
          <w:szCs w:val="22"/>
        </w:rPr>
      </w:pPr>
      <w:r>
        <w:rPr>
          <w:rFonts w:ascii="Arial" w:hAnsi="Arial" w:cs="Arial"/>
          <w:b/>
          <w:sz w:val="22"/>
          <w:szCs w:val="22"/>
        </w:rPr>
        <w:t xml:space="preserve">Environment: </w:t>
      </w:r>
      <w:r w:rsidRPr="001C590E">
        <w:rPr>
          <w:rFonts w:ascii="Arial" w:hAnsi="Arial" w:cs="Arial"/>
          <w:sz w:val="22"/>
          <w:szCs w:val="22"/>
        </w:rPr>
        <w:t>Agile/Kanban, Adobe Cold fusion, REST Web Services, Struts 2, Oracle 11g ,Oracle web-sphere, Safe-net API</w:t>
      </w:r>
      <w:r w:rsidR="009B1F81">
        <w:rPr>
          <w:rFonts w:ascii="Arial" w:hAnsi="Arial" w:cs="Arial"/>
          <w:sz w:val="22"/>
          <w:szCs w:val="22"/>
        </w:rPr>
        <w:t>,</w:t>
      </w:r>
      <w:r w:rsidR="00BC2F37">
        <w:rPr>
          <w:rFonts w:ascii="Arial" w:hAnsi="Arial" w:cs="Arial"/>
          <w:sz w:val="22"/>
          <w:szCs w:val="22"/>
        </w:rPr>
        <w:t xml:space="preserve"> </w:t>
      </w:r>
      <w:r w:rsidR="009B1F81">
        <w:rPr>
          <w:rFonts w:ascii="Arial" w:hAnsi="Arial" w:cs="Arial"/>
          <w:sz w:val="22"/>
          <w:szCs w:val="22"/>
        </w:rPr>
        <w:t>SCM,</w:t>
      </w:r>
      <w:r w:rsidR="00BC2F37">
        <w:rPr>
          <w:rFonts w:ascii="Arial" w:hAnsi="Arial" w:cs="Arial"/>
          <w:sz w:val="22"/>
          <w:szCs w:val="22"/>
        </w:rPr>
        <w:t xml:space="preserve"> </w:t>
      </w:r>
      <w:r w:rsidR="009B1F81">
        <w:rPr>
          <w:rFonts w:ascii="Arial" w:hAnsi="Arial" w:cs="Arial"/>
          <w:sz w:val="22"/>
          <w:szCs w:val="22"/>
        </w:rPr>
        <w:t>Jenkins</w:t>
      </w:r>
      <w:r w:rsidR="00BC2F37">
        <w:rPr>
          <w:rFonts w:ascii="Arial" w:hAnsi="Arial" w:cs="Arial"/>
          <w:sz w:val="22"/>
          <w:szCs w:val="22"/>
        </w:rPr>
        <w:t>, Test track</w:t>
      </w:r>
      <w:r w:rsidR="006B73ED">
        <w:rPr>
          <w:rFonts w:ascii="Arial" w:hAnsi="Arial" w:cs="Arial"/>
          <w:sz w:val="22"/>
          <w:szCs w:val="22"/>
        </w:rPr>
        <w:t>, Fortify on Demand</w:t>
      </w:r>
      <w:r w:rsidR="001C590E" w:rsidRPr="001C590E">
        <w:rPr>
          <w:rFonts w:ascii="Arial" w:hAnsi="Arial" w:cs="Arial"/>
          <w:sz w:val="22"/>
          <w:szCs w:val="22"/>
        </w:rPr>
        <w:t>.</w:t>
      </w:r>
      <w:r>
        <w:rPr>
          <w:rFonts w:ascii="Arial" w:hAnsi="Arial" w:cs="Arial"/>
          <w:b/>
          <w:sz w:val="22"/>
          <w:szCs w:val="22"/>
        </w:rPr>
        <w:t xml:space="preserve"> </w:t>
      </w:r>
    </w:p>
    <w:p w14:paraId="1C7871A7" w14:textId="77777777" w:rsidR="0067130E" w:rsidRDefault="0067130E" w:rsidP="00F85085">
      <w:pPr>
        <w:pStyle w:val="projtext"/>
        <w:tabs>
          <w:tab w:val="clear" w:pos="720"/>
        </w:tabs>
        <w:ind w:left="0" w:right="-18"/>
        <w:jc w:val="left"/>
        <w:rPr>
          <w:rFonts w:ascii="Arial" w:hAnsi="Arial" w:cs="Arial"/>
          <w:b/>
          <w:sz w:val="22"/>
          <w:szCs w:val="22"/>
        </w:rPr>
      </w:pPr>
    </w:p>
    <w:p w14:paraId="53ACCCEA" w14:textId="77777777" w:rsidR="001C590E" w:rsidRDefault="001C590E" w:rsidP="00F85085">
      <w:pPr>
        <w:pStyle w:val="projtext"/>
        <w:tabs>
          <w:tab w:val="clear" w:pos="720"/>
        </w:tabs>
        <w:ind w:left="0" w:right="-18"/>
        <w:jc w:val="left"/>
        <w:rPr>
          <w:rFonts w:ascii="Arial" w:hAnsi="Arial" w:cs="Arial"/>
          <w:sz w:val="22"/>
          <w:szCs w:val="22"/>
        </w:rPr>
      </w:pPr>
      <w:r>
        <w:rPr>
          <w:rFonts w:ascii="Arial" w:hAnsi="Arial" w:cs="Arial"/>
          <w:b/>
          <w:sz w:val="22"/>
          <w:szCs w:val="22"/>
        </w:rPr>
        <w:t xml:space="preserve">Description: </w:t>
      </w:r>
      <w:proofErr w:type="spellStart"/>
      <w:r w:rsidRPr="001C590E">
        <w:rPr>
          <w:rFonts w:ascii="Arial" w:hAnsi="Arial" w:cs="Arial"/>
          <w:sz w:val="22"/>
          <w:szCs w:val="22"/>
        </w:rPr>
        <w:t>Origenate</w:t>
      </w:r>
      <w:proofErr w:type="spellEnd"/>
      <w:r w:rsidRPr="001C590E">
        <w:rPr>
          <w:rFonts w:ascii="Arial" w:hAnsi="Arial" w:cs="Arial"/>
          <w:sz w:val="22"/>
          <w:szCs w:val="22"/>
        </w:rPr>
        <w:t xml:space="preserve"> is a loan origination system, automates and streamlines the entire credit origination process for direct and indirect consumer lending and leasing. </w:t>
      </w:r>
      <w:proofErr w:type="spellStart"/>
      <w:r w:rsidRPr="001C590E">
        <w:rPr>
          <w:rFonts w:ascii="Arial" w:hAnsi="Arial" w:cs="Arial"/>
          <w:sz w:val="22"/>
          <w:szCs w:val="22"/>
        </w:rPr>
        <w:t>Origenate</w:t>
      </w:r>
      <w:proofErr w:type="spellEnd"/>
      <w:r w:rsidRPr="001C590E">
        <w:rPr>
          <w:rFonts w:ascii="Arial" w:hAnsi="Arial" w:cs="Arial"/>
          <w:sz w:val="22"/>
          <w:szCs w:val="22"/>
        </w:rPr>
        <w:t xml:space="preserve"> incorporates functionality that has been in use by leading consumer lenders for more than 16 years. </w:t>
      </w:r>
    </w:p>
    <w:p w14:paraId="273DFE28" w14:textId="77777777" w:rsidR="001C590E" w:rsidRDefault="001C590E" w:rsidP="00F85085">
      <w:pPr>
        <w:pStyle w:val="projtext"/>
        <w:tabs>
          <w:tab w:val="clear" w:pos="720"/>
        </w:tabs>
        <w:ind w:left="0" w:right="-18"/>
        <w:jc w:val="left"/>
        <w:rPr>
          <w:rFonts w:ascii="Arial" w:hAnsi="Arial" w:cs="Arial"/>
          <w:sz w:val="22"/>
          <w:szCs w:val="22"/>
        </w:rPr>
      </w:pPr>
      <w:proofErr w:type="spellStart"/>
      <w:r w:rsidRPr="001C590E">
        <w:rPr>
          <w:rFonts w:ascii="Arial" w:hAnsi="Arial" w:cs="Arial"/>
          <w:sz w:val="22"/>
          <w:szCs w:val="22"/>
        </w:rPr>
        <w:t>Origenate</w:t>
      </w:r>
      <w:proofErr w:type="spellEnd"/>
      <w:r w:rsidRPr="001C590E">
        <w:rPr>
          <w:rFonts w:ascii="Arial" w:hAnsi="Arial" w:cs="Arial"/>
          <w:sz w:val="22"/>
          <w:szCs w:val="22"/>
        </w:rPr>
        <w:t xml:space="preserve"> is designed to give your organization more powerful functionality, greater flexibility, and maximum user control over the credit origination process including data entry, decisioning, underwriting, and contract administration for home equity, automotive and other types of consumer lending and leasing</w:t>
      </w:r>
      <w:r>
        <w:rPr>
          <w:rFonts w:ascii="Arial" w:hAnsi="Arial" w:cs="Arial"/>
          <w:sz w:val="22"/>
          <w:szCs w:val="22"/>
        </w:rPr>
        <w:t>.</w:t>
      </w:r>
    </w:p>
    <w:p w14:paraId="104C1382" w14:textId="77777777" w:rsidR="001C590E" w:rsidRDefault="001C590E" w:rsidP="00F85085">
      <w:pPr>
        <w:pStyle w:val="projtext"/>
        <w:tabs>
          <w:tab w:val="clear" w:pos="720"/>
        </w:tabs>
        <w:ind w:left="0" w:right="-18"/>
        <w:jc w:val="left"/>
        <w:rPr>
          <w:rFonts w:ascii="Arial" w:hAnsi="Arial" w:cs="Arial"/>
          <w:b/>
          <w:sz w:val="22"/>
          <w:szCs w:val="22"/>
        </w:rPr>
      </w:pPr>
    </w:p>
    <w:p w14:paraId="519526EF" w14:textId="77777777" w:rsidR="001C590E" w:rsidRDefault="001C590E" w:rsidP="00F85085">
      <w:pPr>
        <w:pStyle w:val="projtext"/>
        <w:tabs>
          <w:tab w:val="clear" w:pos="720"/>
        </w:tabs>
        <w:ind w:left="0" w:right="-18"/>
        <w:jc w:val="left"/>
        <w:rPr>
          <w:rFonts w:ascii="Arial" w:hAnsi="Arial" w:cs="Arial"/>
          <w:b/>
          <w:sz w:val="22"/>
          <w:szCs w:val="22"/>
        </w:rPr>
      </w:pPr>
      <w:r w:rsidRPr="001C590E">
        <w:rPr>
          <w:rFonts w:ascii="Arial" w:hAnsi="Arial" w:cs="Arial"/>
          <w:b/>
          <w:sz w:val="22"/>
          <w:szCs w:val="22"/>
        </w:rPr>
        <w:t>Roles and Responsibilities:</w:t>
      </w:r>
    </w:p>
    <w:p w14:paraId="62038E51" w14:textId="77777777" w:rsidR="00596A41" w:rsidRDefault="00596A41" w:rsidP="00596A41">
      <w:pPr>
        <w:pStyle w:val="projtext"/>
        <w:ind w:left="720" w:right="-18"/>
        <w:jc w:val="left"/>
        <w:rPr>
          <w:rFonts w:ascii="Arial" w:hAnsi="Arial" w:cs="Arial"/>
          <w:sz w:val="22"/>
          <w:szCs w:val="22"/>
        </w:rPr>
      </w:pPr>
    </w:p>
    <w:p w14:paraId="3D779E0E" w14:textId="77777777" w:rsidR="00596A41" w:rsidRPr="00596A41" w:rsidRDefault="00596A41" w:rsidP="00596A41">
      <w:pPr>
        <w:pStyle w:val="projtext"/>
        <w:numPr>
          <w:ilvl w:val="0"/>
          <w:numId w:val="13"/>
        </w:numPr>
        <w:ind w:right="-18"/>
        <w:jc w:val="left"/>
        <w:rPr>
          <w:rFonts w:ascii="Arial" w:hAnsi="Arial" w:cs="Arial"/>
          <w:sz w:val="22"/>
          <w:szCs w:val="22"/>
        </w:rPr>
      </w:pPr>
      <w:r w:rsidRPr="00596A41">
        <w:rPr>
          <w:rFonts w:ascii="Arial" w:hAnsi="Arial" w:cs="Arial"/>
          <w:sz w:val="22"/>
          <w:szCs w:val="22"/>
        </w:rPr>
        <w:t xml:space="preserve">Responsible for </w:t>
      </w:r>
      <w:r>
        <w:rPr>
          <w:rFonts w:ascii="Arial" w:hAnsi="Arial" w:cs="Arial"/>
          <w:sz w:val="22"/>
          <w:szCs w:val="22"/>
        </w:rPr>
        <w:t>providing enhancements as per Product Enhancement Documents</w:t>
      </w:r>
    </w:p>
    <w:p w14:paraId="30F756C1" w14:textId="77777777" w:rsidR="00715531" w:rsidRDefault="00715531" w:rsidP="00715531">
      <w:pPr>
        <w:pStyle w:val="projtext"/>
        <w:ind w:left="720" w:right="-18"/>
        <w:jc w:val="left"/>
        <w:rPr>
          <w:rFonts w:ascii="Arial" w:hAnsi="Arial" w:cs="Arial"/>
          <w:sz w:val="22"/>
          <w:szCs w:val="22"/>
        </w:rPr>
      </w:pPr>
    </w:p>
    <w:p w14:paraId="1BC7F186" w14:textId="77777777" w:rsidR="00596A41" w:rsidRPr="00596A41" w:rsidRDefault="00E45CCA" w:rsidP="00596A41">
      <w:pPr>
        <w:pStyle w:val="projtext"/>
        <w:numPr>
          <w:ilvl w:val="0"/>
          <w:numId w:val="13"/>
        </w:numPr>
        <w:ind w:right="-18"/>
        <w:jc w:val="left"/>
        <w:rPr>
          <w:rFonts w:ascii="Arial" w:hAnsi="Arial" w:cs="Arial"/>
          <w:sz w:val="22"/>
          <w:szCs w:val="22"/>
        </w:rPr>
      </w:pPr>
      <w:r>
        <w:rPr>
          <w:rFonts w:ascii="Arial" w:hAnsi="Arial" w:cs="Arial"/>
          <w:sz w:val="22"/>
          <w:szCs w:val="22"/>
        </w:rPr>
        <w:t>A</w:t>
      </w:r>
      <w:r w:rsidR="00596A41">
        <w:rPr>
          <w:rFonts w:ascii="Arial" w:hAnsi="Arial" w:cs="Arial"/>
          <w:sz w:val="22"/>
          <w:szCs w:val="22"/>
        </w:rPr>
        <w:t>ssistance in regular build releases.</w:t>
      </w:r>
    </w:p>
    <w:p w14:paraId="60895920" w14:textId="77777777" w:rsidR="00715531" w:rsidRDefault="00715531" w:rsidP="00715531">
      <w:pPr>
        <w:pStyle w:val="projtext"/>
        <w:ind w:left="720" w:right="-18"/>
        <w:jc w:val="left"/>
        <w:rPr>
          <w:rFonts w:ascii="Arial" w:hAnsi="Arial" w:cs="Arial"/>
          <w:sz w:val="22"/>
          <w:szCs w:val="22"/>
        </w:rPr>
      </w:pPr>
    </w:p>
    <w:p w14:paraId="102D0A5A" w14:textId="77777777" w:rsidR="00596A41" w:rsidRDefault="00596A41" w:rsidP="00596A41">
      <w:pPr>
        <w:pStyle w:val="projtext"/>
        <w:numPr>
          <w:ilvl w:val="0"/>
          <w:numId w:val="13"/>
        </w:numPr>
        <w:ind w:right="-18"/>
        <w:jc w:val="left"/>
        <w:rPr>
          <w:rFonts w:ascii="Arial" w:hAnsi="Arial" w:cs="Arial"/>
          <w:sz w:val="22"/>
          <w:szCs w:val="22"/>
        </w:rPr>
      </w:pPr>
      <w:r>
        <w:rPr>
          <w:rFonts w:ascii="Arial" w:hAnsi="Arial" w:cs="Arial"/>
          <w:sz w:val="22"/>
          <w:szCs w:val="22"/>
        </w:rPr>
        <w:t>Responsible for providing hot fixes in various product en</w:t>
      </w:r>
      <w:r w:rsidR="00FA0C69">
        <w:rPr>
          <w:rFonts w:ascii="Arial" w:hAnsi="Arial" w:cs="Arial"/>
          <w:sz w:val="22"/>
          <w:szCs w:val="22"/>
        </w:rPr>
        <w:t>vironments</w:t>
      </w:r>
    </w:p>
    <w:p w14:paraId="2AF2DD7D" w14:textId="77777777" w:rsidR="00715531" w:rsidRDefault="00715531" w:rsidP="00715531">
      <w:pPr>
        <w:pStyle w:val="projtext"/>
        <w:ind w:left="720" w:right="-18"/>
        <w:jc w:val="left"/>
        <w:rPr>
          <w:rFonts w:ascii="Arial" w:hAnsi="Arial" w:cs="Arial"/>
          <w:sz w:val="22"/>
          <w:szCs w:val="22"/>
        </w:rPr>
      </w:pPr>
    </w:p>
    <w:p w14:paraId="4227C021" w14:textId="77777777" w:rsidR="00FA0C69" w:rsidRDefault="00FA0C69" w:rsidP="00596A41">
      <w:pPr>
        <w:pStyle w:val="projtext"/>
        <w:numPr>
          <w:ilvl w:val="0"/>
          <w:numId w:val="13"/>
        </w:numPr>
        <w:ind w:right="-18"/>
        <w:jc w:val="left"/>
        <w:rPr>
          <w:rFonts w:ascii="Arial" w:hAnsi="Arial" w:cs="Arial"/>
          <w:sz w:val="22"/>
          <w:szCs w:val="22"/>
        </w:rPr>
      </w:pPr>
      <w:r>
        <w:rPr>
          <w:rFonts w:ascii="Arial" w:hAnsi="Arial" w:cs="Arial"/>
          <w:sz w:val="22"/>
          <w:szCs w:val="22"/>
        </w:rPr>
        <w:t>Responsible for providing timely solutions to bugs as a part of go-live support team.</w:t>
      </w:r>
    </w:p>
    <w:p w14:paraId="0A0282EA" w14:textId="77777777" w:rsidR="00715531" w:rsidRDefault="00715531" w:rsidP="00715531">
      <w:pPr>
        <w:pStyle w:val="projtext"/>
        <w:ind w:left="720" w:right="-18"/>
        <w:jc w:val="left"/>
        <w:rPr>
          <w:rFonts w:ascii="Arial" w:hAnsi="Arial" w:cs="Arial"/>
          <w:sz w:val="22"/>
          <w:szCs w:val="22"/>
        </w:rPr>
      </w:pPr>
    </w:p>
    <w:p w14:paraId="1D650514" w14:textId="77777777" w:rsidR="00FA0C69" w:rsidRPr="00FA0C69" w:rsidRDefault="00596A41" w:rsidP="00FA0C69">
      <w:pPr>
        <w:pStyle w:val="projtext"/>
        <w:numPr>
          <w:ilvl w:val="0"/>
          <w:numId w:val="13"/>
        </w:numPr>
        <w:ind w:right="-18"/>
        <w:jc w:val="left"/>
        <w:rPr>
          <w:rFonts w:ascii="Arial" w:hAnsi="Arial" w:cs="Arial"/>
          <w:sz w:val="22"/>
          <w:szCs w:val="22"/>
        </w:rPr>
      </w:pPr>
      <w:r w:rsidRPr="00596A41">
        <w:rPr>
          <w:rFonts w:ascii="Arial" w:hAnsi="Arial" w:cs="Arial"/>
          <w:sz w:val="22"/>
          <w:szCs w:val="22"/>
        </w:rPr>
        <w:t>Coding and unit testing.</w:t>
      </w:r>
    </w:p>
    <w:p w14:paraId="4780A157" w14:textId="77777777" w:rsidR="00715531" w:rsidRDefault="00715531" w:rsidP="00715531">
      <w:pPr>
        <w:pStyle w:val="projtext"/>
        <w:ind w:left="720" w:right="-18"/>
        <w:rPr>
          <w:rFonts w:ascii="Arial" w:hAnsi="Arial" w:cs="Arial"/>
          <w:sz w:val="22"/>
          <w:szCs w:val="22"/>
        </w:rPr>
      </w:pPr>
    </w:p>
    <w:p w14:paraId="2CBA4E9D" w14:textId="5508D71F" w:rsidR="00596A41" w:rsidRDefault="00596A41" w:rsidP="00596A41">
      <w:pPr>
        <w:pStyle w:val="projtext"/>
        <w:numPr>
          <w:ilvl w:val="0"/>
          <w:numId w:val="13"/>
        </w:numPr>
        <w:ind w:right="-18"/>
        <w:rPr>
          <w:rFonts w:ascii="Arial" w:hAnsi="Arial" w:cs="Arial"/>
          <w:sz w:val="22"/>
          <w:szCs w:val="22"/>
        </w:rPr>
      </w:pPr>
      <w:r w:rsidRPr="00596A41">
        <w:rPr>
          <w:rFonts w:ascii="Arial" w:hAnsi="Arial" w:cs="Arial"/>
          <w:sz w:val="22"/>
          <w:szCs w:val="22"/>
        </w:rPr>
        <w:t>Provide programming, technical, and functional assistance to other members on the project.</w:t>
      </w:r>
    </w:p>
    <w:p w14:paraId="3E7B7766" w14:textId="77777777" w:rsidR="001C4665" w:rsidRDefault="001C4665" w:rsidP="001C4665">
      <w:pPr>
        <w:pStyle w:val="ListParagraph"/>
        <w:rPr>
          <w:rFonts w:ascii="Arial" w:hAnsi="Arial" w:cs="Arial"/>
        </w:rPr>
      </w:pPr>
    </w:p>
    <w:p w14:paraId="4F31A45E" w14:textId="50722D34" w:rsidR="001C4665" w:rsidRPr="00596A41" w:rsidRDefault="001C4665" w:rsidP="00596A41">
      <w:pPr>
        <w:pStyle w:val="projtext"/>
        <w:numPr>
          <w:ilvl w:val="0"/>
          <w:numId w:val="13"/>
        </w:numPr>
        <w:ind w:right="-18"/>
        <w:rPr>
          <w:rFonts w:ascii="Arial" w:hAnsi="Arial" w:cs="Arial"/>
          <w:sz w:val="22"/>
          <w:szCs w:val="22"/>
        </w:rPr>
      </w:pPr>
      <w:r>
        <w:rPr>
          <w:rFonts w:ascii="Arial" w:hAnsi="Arial" w:cs="Arial"/>
          <w:sz w:val="22"/>
          <w:szCs w:val="22"/>
        </w:rPr>
        <w:t>Standout Contribution:</w:t>
      </w:r>
      <w:r w:rsidR="006B73ED">
        <w:rPr>
          <w:rFonts w:ascii="Arial" w:hAnsi="Arial" w:cs="Arial"/>
          <w:sz w:val="22"/>
          <w:szCs w:val="22"/>
        </w:rPr>
        <w:t xml:space="preserve"> worked heavily on research and fixes for </w:t>
      </w:r>
      <w:r>
        <w:rPr>
          <w:rFonts w:ascii="Arial" w:hAnsi="Arial" w:cs="Arial"/>
          <w:sz w:val="22"/>
          <w:szCs w:val="22"/>
        </w:rPr>
        <w:t>Fortify security vulnerabilities</w:t>
      </w:r>
      <w:r w:rsidR="006B73ED">
        <w:rPr>
          <w:rFonts w:ascii="Arial" w:hAnsi="Arial" w:cs="Arial"/>
          <w:sz w:val="22"/>
          <w:szCs w:val="22"/>
        </w:rPr>
        <w:t>.(OWASP 2013)</w:t>
      </w:r>
    </w:p>
    <w:p w14:paraId="0266A5DF" w14:textId="77777777" w:rsidR="001C590E" w:rsidRDefault="001C590E" w:rsidP="00F85085">
      <w:pPr>
        <w:pStyle w:val="projtext"/>
        <w:tabs>
          <w:tab w:val="clear" w:pos="720"/>
        </w:tabs>
        <w:ind w:left="0" w:right="-18"/>
        <w:jc w:val="left"/>
        <w:rPr>
          <w:rFonts w:ascii="Arial" w:hAnsi="Arial" w:cs="Arial"/>
          <w:b/>
          <w:sz w:val="22"/>
          <w:szCs w:val="22"/>
        </w:rPr>
      </w:pPr>
    </w:p>
    <w:p w14:paraId="36F5FE68" w14:textId="77777777" w:rsidR="0067130E" w:rsidRDefault="0067130E" w:rsidP="00F85085">
      <w:pPr>
        <w:pStyle w:val="projtext"/>
        <w:tabs>
          <w:tab w:val="clear" w:pos="720"/>
        </w:tabs>
        <w:ind w:left="0" w:right="-18"/>
        <w:jc w:val="left"/>
        <w:rPr>
          <w:rFonts w:ascii="Arial" w:hAnsi="Arial" w:cs="Arial"/>
          <w:b/>
          <w:sz w:val="22"/>
          <w:szCs w:val="22"/>
        </w:rPr>
      </w:pPr>
    </w:p>
    <w:p w14:paraId="162D9D93" w14:textId="77777777" w:rsidR="009E0146" w:rsidRDefault="004B776D" w:rsidP="00F85085">
      <w:pPr>
        <w:pStyle w:val="projtext"/>
        <w:tabs>
          <w:tab w:val="clear" w:pos="720"/>
        </w:tabs>
        <w:ind w:left="0" w:right="-18"/>
        <w:jc w:val="left"/>
        <w:rPr>
          <w:rFonts w:ascii="Arial" w:hAnsi="Arial" w:cs="Arial"/>
          <w:b/>
          <w:sz w:val="22"/>
          <w:szCs w:val="22"/>
        </w:rPr>
      </w:pPr>
      <w:r>
        <w:rPr>
          <w:rFonts w:ascii="Arial" w:hAnsi="Arial" w:cs="Arial"/>
          <w:b/>
          <w:sz w:val="22"/>
          <w:szCs w:val="22"/>
        </w:rPr>
        <w:t>EVRY INDIA PVT LTD</w:t>
      </w:r>
    </w:p>
    <w:p w14:paraId="6F02C6F3" w14:textId="77777777" w:rsidR="001E7B25" w:rsidRDefault="001E7B25" w:rsidP="004B776D">
      <w:pPr>
        <w:pStyle w:val="2ColBold"/>
        <w:ind w:right="-18"/>
        <w:jc w:val="left"/>
        <w:rPr>
          <w:rFonts w:ascii="Arial" w:hAnsi="Arial" w:cs="Arial"/>
          <w:sz w:val="22"/>
          <w:szCs w:val="22"/>
        </w:rPr>
      </w:pPr>
    </w:p>
    <w:p w14:paraId="58973B1B" w14:textId="77777777" w:rsidR="004B776D" w:rsidRDefault="004B776D" w:rsidP="004B776D">
      <w:pPr>
        <w:pStyle w:val="2ColBold"/>
        <w:ind w:right="-18"/>
        <w:jc w:val="left"/>
        <w:rPr>
          <w:rFonts w:ascii="Arial" w:hAnsi="Arial" w:cs="Arial"/>
          <w:b w:val="0"/>
          <w:sz w:val="22"/>
          <w:szCs w:val="22"/>
        </w:rPr>
      </w:pPr>
      <w:r>
        <w:rPr>
          <w:rFonts w:ascii="Arial" w:hAnsi="Arial" w:cs="Arial"/>
          <w:sz w:val="22"/>
          <w:szCs w:val="22"/>
        </w:rPr>
        <w:t xml:space="preserve">Current Position: </w:t>
      </w:r>
      <w:r w:rsidRPr="002D3E61">
        <w:rPr>
          <w:rFonts w:ascii="Arial" w:hAnsi="Arial" w:cs="Arial"/>
          <w:b w:val="0"/>
          <w:sz w:val="22"/>
          <w:szCs w:val="22"/>
        </w:rPr>
        <w:t>Software Engineer</w:t>
      </w:r>
      <w:r w:rsidR="001E7B25">
        <w:rPr>
          <w:rFonts w:ascii="Arial" w:hAnsi="Arial" w:cs="Arial"/>
          <w:b w:val="0"/>
          <w:sz w:val="22"/>
          <w:szCs w:val="22"/>
        </w:rPr>
        <w:t>.</w:t>
      </w:r>
    </w:p>
    <w:p w14:paraId="3CC36B20" w14:textId="77777777" w:rsidR="004B776D" w:rsidRDefault="004B776D" w:rsidP="00F85085">
      <w:pPr>
        <w:pStyle w:val="projtext"/>
        <w:tabs>
          <w:tab w:val="clear" w:pos="720"/>
        </w:tabs>
        <w:ind w:left="0" w:right="-18"/>
        <w:jc w:val="left"/>
        <w:rPr>
          <w:rFonts w:ascii="Arial" w:hAnsi="Arial" w:cs="Arial"/>
          <w:b/>
          <w:sz w:val="22"/>
          <w:szCs w:val="22"/>
        </w:rPr>
      </w:pPr>
    </w:p>
    <w:p w14:paraId="2FF18F2E" w14:textId="77777777" w:rsidR="004B776D" w:rsidRPr="00BD2FE9" w:rsidRDefault="004B776D" w:rsidP="00F85085">
      <w:pPr>
        <w:pStyle w:val="projtext"/>
        <w:tabs>
          <w:tab w:val="clear" w:pos="720"/>
        </w:tabs>
        <w:ind w:left="0" w:right="-18"/>
        <w:jc w:val="left"/>
        <w:rPr>
          <w:rFonts w:ascii="Arial" w:hAnsi="Arial" w:cs="Arial"/>
          <w:b/>
          <w:sz w:val="22"/>
          <w:szCs w:val="22"/>
        </w:rPr>
      </w:pPr>
    </w:p>
    <w:p w14:paraId="610EA868" w14:textId="77777777" w:rsidR="009E0146" w:rsidRDefault="009E0146" w:rsidP="009E0146">
      <w:pPr>
        <w:rPr>
          <w:rFonts w:ascii="Arial" w:hAnsi="Arial" w:cs="Arial"/>
          <w:b/>
          <w:sz w:val="22"/>
          <w:szCs w:val="22"/>
        </w:rPr>
      </w:pPr>
      <w:r w:rsidRPr="00BD2FE9">
        <w:rPr>
          <w:rFonts w:ascii="Arial" w:hAnsi="Arial" w:cs="Arial"/>
          <w:b/>
          <w:sz w:val="22"/>
          <w:szCs w:val="22"/>
        </w:rPr>
        <w:t>SKF Media Master</w:t>
      </w:r>
    </w:p>
    <w:p w14:paraId="0A5F8FAD" w14:textId="77777777" w:rsidR="00E13DE4" w:rsidRPr="00BD2FE9" w:rsidRDefault="00E13DE4" w:rsidP="009E0146">
      <w:pPr>
        <w:rPr>
          <w:rFonts w:ascii="Arial" w:hAnsi="Arial" w:cs="Arial"/>
          <w:b/>
          <w:sz w:val="22"/>
          <w:szCs w:val="22"/>
        </w:rPr>
      </w:pPr>
    </w:p>
    <w:p w14:paraId="0F1796EC" w14:textId="77777777" w:rsidR="009E0146" w:rsidRPr="00BD2FE9" w:rsidRDefault="009E0146" w:rsidP="009E0146">
      <w:pPr>
        <w:rPr>
          <w:rFonts w:ascii="Arial" w:hAnsi="Arial" w:cs="Arial"/>
          <w:b/>
          <w:sz w:val="22"/>
          <w:szCs w:val="22"/>
        </w:rPr>
      </w:pPr>
      <w:r w:rsidRPr="00BD2FE9">
        <w:rPr>
          <w:rFonts w:ascii="Arial" w:hAnsi="Arial" w:cs="Arial"/>
          <w:b/>
          <w:sz w:val="22"/>
          <w:szCs w:val="22"/>
        </w:rPr>
        <w:t xml:space="preserve">Client: </w:t>
      </w:r>
      <w:r w:rsidR="00BB7436" w:rsidRPr="00BD2FE9">
        <w:rPr>
          <w:rFonts w:ascii="Arial" w:hAnsi="Arial" w:cs="Arial"/>
          <w:b/>
          <w:sz w:val="22"/>
          <w:szCs w:val="22"/>
        </w:rPr>
        <w:t>SKF</w:t>
      </w:r>
    </w:p>
    <w:p w14:paraId="1705A29F" w14:textId="77777777" w:rsidR="009E0146" w:rsidRPr="00BD2FE9" w:rsidRDefault="009E0146" w:rsidP="009E0146">
      <w:pPr>
        <w:rPr>
          <w:rFonts w:ascii="Arial" w:hAnsi="Arial" w:cs="Arial"/>
          <w:sz w:val="22"/>
          <w:szCs w:val="22"/>
        </w:rPr>
      </w:pPr>
      <w:r w:rsidRPr="00BD2FE9">
        <w:rPr>
          <w:rFonts w:ascii="Arial" w:hAnsi="Arial" w:cs="Arial"/>
          <w:b/>
          <w:sz w:val="22"/>
          <w:szCs w:val="22"/>
        </w:rPr>
        <w:t>Environment</w:t>
      </w:r>
      <w:r w:rsidRPr="00BD2FE9">
        <w:rPr>
          <w:rFonts w:ascii="Arial" w:hAnsi="Arial" w:cs="Arial"/>
          <w:sz w:val="22"/>
          <w:szCs w:val="22"/>
        </w:rPr>
        <w:t xml:space="preserve">: </w:t>
      </w:r>
      <w:r w:rsidR="00BD2FE9">
        <w:rPr>
          <w:rFonts w:ascii="Arial" w:hAnsi="Arial" w:cs="Arial"/>
          <w:sz w:val="22"/>
          <w:szCs w:val="22"/>
        </w:rPr>
        <w:t xml:space="preserve">Agile/Scrum, </w:t>
      </w:r>
      <w:r w:rsidR="002A2A15" w:rsidRPr="00BD2FE9">
        <w:rPr>
          <w:rFonts w:ascii="Arial" w:hAnsi="Arial" w:cs="Arial"/>
          <w:sz w:val="22"/>
          <w:szCs w:val="22"/>
        </w:rPr>
        <w:t xml:space="preserve">Spring, Hibernate, REST Web </w:t>
      </w:r>
      <w:r w:rsidR="00F30434" w:rsidRPr="00BD2FE9">
        <w:rPr>
          <w:rFonts w:ascii="Arial" w:hAnsi="Arial" w:cs="Arial"/>
          <w:sz w:val="22"/>
          <w:szCs w:val="22"/>
        </w:rPr>
        <w:t>S</w:t>
      </w:r>
      <w:r w:rsidR="00D05711" w:rsidRPr="00BD2FE9">
        <w:rPr>
          <w:rFonts w:ascii="Arial" w:hAnsi="Arial" w:cs="Arial"/>
          <w:sz w:val="22"/>
          <w:szCs w:val="22"/>
        </w:rPr>
        <w:t>ervices, Struts 2, Documentum,</w:t>
      </w:r>
      <w:r w:rsidR="00D537FB" w:rsidRPr="00BD2FE9">
        <w:rPr>
          <w:rFonts w:ascii="Arial" w:hAnsi="Arial" w:cs="Arial"/>
          <w:sz w:val="22"/>
          <w:szCs w:val="22"/>
        </w:rPr>
        <w:t xml:space="preserve"> Oracle, </w:t>
      </w:r>
      <w:proofErr w:type="spellStart"/>
      <w:r w:rsidR="00D05711" w:rsidRPr="00BD2FE9">
        <w:rPr>
          <w:rFonts w:ascii="Arial" w:hAnsi="Arial" w:cs="Arial"/>
          <w:sz w:val="22"/>
          <w:szCs w:val="22"/>
        </w:rPr>
        <w:t>Akamai,</w:t>
      </w:r>
      <w:r w:rsidR="00424C16" w:rsidRPr="00BD2FE9">
        <w:rPr>
          <w:rFonts w:ascii="Arial" w:hAnsi="Arial" w:cs="Arial"/>
          <w:sz w:val="22"/>
          <w:szCs w:val="22"/>
        </w:rPr>
        <w:t>M</w:t>
      </w:r>
      <w:r w:rsidRPr="00BD2FE9">
        <w:rPr>
          <w:rFonts w:ascii="Arial" w:hAnsi="Arial" w:cs="Arial"/>
          <w:sz w:val="22"/>
          <w:szCs w:val="22"/>
        </w:rPr>
        <w:t>aven</w:t>
      </w:r>
      <w:proofErr w:type="spellEnd"/>
      <w:r w:rsidRPr="00BD2FE9">
        <w:rPr>
          <w:rFonts w:ascii="Arial" w:hAnsi="Arial" w:cs="Arial"/>
          <w:sz w:val="22"/>
          <w:szCs w:val="22"/>
        </w:rPr>
        <w:t xml:space="preserve">, </w:t>
      </w:r>
      <w:r w:rsidR="00424C16" w:rsidRPr="00BD2FE9">
        <w:rPr>
          <w:rFonts w:ascii="Arial" w:hAnsi="Arial" w:cs="Arial"/>
          <w:sz w:val="22"/>
          <w:szCs w:val="22"/>
        </w:rPr>
        <w:t>Apache Tomcat 6</w:t>
      </w:r>
      <w:r w:rsidRPr="00BD2FE9">
        <w:rPr>
          <w:rFonts w:ascii="Arial" w:hAnsi="Arial" w:cs="Arial"/>
          <w:sz w:val="22"/>
          <w:szCs w:val="22"/>
        </w:rPr>
        <w:t>,</w:t>
      </w:r>
      <w:r w:rsidR="00424C16" w:rsidRPr="00BD2FE9">
        <w:rPr>
          <w:rFonts w:ascii="Arial" w:hAnsi="Arial" w:cs="Arial"/>
          <w:sz w:val="22"/>
          <w:szCs w:val="22"/>
        </w:rPr>
        <w:t>Javascript</w:t>
      </w:r>
      <w:r w:rsidR="00D5599C">
        <w:rPr>
          <w:rFonts w:ascii="Arial" w:hAnsi="Arial" w:cs="Arial"/>
          <w:sz w:val="22"/>
          <w:szCs w:val="22"/>
        </w:rPr>
        <w:t>,</w:t>
      </w:r>
      <w:r w:rsidR="00424C16" w:rsidRPr="00BD2FE9">
        <w:rPr>
          <w:rFonts w:ascii="Arial" w:hAnsi="Arial" w:cs="Arial"/>
          <w:sz w:val="22"/>
          <w:szCs w:val="22"/>
        </w:rPr>
        <w:t>JQ</w:t>
      </w:r>
      <w:r w:rsidR="006821E8">
        <w:rPr>
          <w:rFonts w:ascii="Arial" w:hAnsi="Arial" w:cs="Arial"/>
          <w:sz w:val="22"/>
          <w:szCs w:val="22"/>
        </w:rPr>
        <w:t>uery</w:t>
      </w:r>
      <w:r w:rsidR="00DD4374">
        <w:rPr>
          <w:rFonts w:ascii="Arial" w:hAnsi="Arial" w:cs="Arial"/>
          <w:sz w:val="22"/>
          <w:szCs w:val="22"/>
        </w:rPr>
        <w:t>.</w:t>
      </w:r>
    </w:p>
    <w:p w14:paraId="4E3C5ACB" w14:textId="77777777" w:rsidR="009E0146" w:rsidRPr="00BD2FE9" w:rsidRDefault="009E0146" w:rsidP="009E0146">
      <w:pPr>
        <w:rPr>
          <w:rFonts w:ascii="Arial" w:hAnsi="Arial" w:cs="Arial"/>
          <w:sz w:val="22"/>
          <w:szCs w:val="22"/>
        </w:rPr>
      </w:pPr>
    </w:p>
    <w:p w14:paraId="7C73FDF3" w14:textId="77777777" w:rsidR="009E0146" w:rsidRPr="00BD2FE9" w:rsidRDefault="009E0146" w:rsidP="009E0146">
      <w:pPr>
        <w:jc w:val="both"/>
        <w:rPr>
          <w:rFonts w:ascii="Arial" w:hAnsi="Arial" w:cs="Arial"/>
          <w:sz w:val="22"/>
          <w:szCs w:val="22"/>
        </w:rPr>
      </w:pPr>
      <w:r w:rsidRPr="00BD2FE9">
        <w:rPr>
          <w:rFonts w:ascii="Arial" w:hAnsi="Arial" w:cs="Arial"/>
          <w:b/>
          <w:sz w:val="22"/>
          <w:szCs w:val="22"/>
        </w:rPr>
        <w:t xml:space="preserve">Description: </w:t>
      </w:r>
      <w:r w:rsidR="00C75C46" w:rsidRPr="00BD2FE9">
        <w:rPr>
          <w:rFonts w:ascii="Arial" w:hAnsi="Arial" w:cs="Arial"/>
          <w:sz w:val="22"/>
          <w:szCs w:val="22"/>
        </w:rPr>
        <w:t xml:space="preserve">Media Master is </w:t>
      </w:r>
      <w:r w:rsidR="00C71613" w:rsidRPr="00BD2FE9">
        <w:rPr>
          <w:rFonts w:ascii="Arial" w:hAnsi="Arial" w:cs="Arial"/>
          <w:sz w:val="22"/>
          <w:szCs w:val="22"/>
        </w:rPr>
        <w:t>a cloud</w:t>
      </w:r>
      <w:r w:rsidR="00C75C46" w:rsidRPr="00BD2FE9">
        <w:rPr>
          <w:rFonts w:ascii="Arial" w:hAnsi="Arial" w:cs="Arial"/>
          <w:sz w:val="22"/>
          <w:szCs w:val="22"/>
        </w:rPr>
        <w:t xml:space="preserve"> system that provides content management capabilities and process support to SKF.</w:t>
      </w:r>
    </w:p>
    <w:p w14:paraId="08E25C2D" w14:textId="77777777" w:rsidR="009E0146" w:rsidRPr="00BD2FE9" w:rsidRDefault="009E0146" w:rsidP="009E0146">
      <w:pPr>
        <w:rPr>
          <w:rFonts w:ascii="Arial" w:hAnsi="Arial" w:cs="Arial"/>
          <w:b/>
          <w:sz w:val="22"/>
          <w:szCs w:val="22"/>
        </w:rPr>
      </w:pPr>
    </w:p>
    <w:p w14:paraId="6EF6D86D" w14:textId="77777777" w:rsidR="009E0146" w:rsidRPr="00BD2FE9" w:rsidRDefault="009E0146" w:rsidP="009E0146">
      <w:pPr>
        <w:rPr>
          <w:rFonts w:ascii="Arial" w:hAnsi="Arial" w:cs="Arial"/>
          <w:b/>
          <w:sz w:val="22"/>
          <w:szCs w:val="22"/>
        </w:rPr>
      </w:pPr>
      <w:r w:rsidRPr="00BD2FE9">
        <w:rPr>
          <w:rFonts w:ascii="Arial" w:hAnsi="Arial" w:cs="Arial"/>
          <w:b/>
          <w:sz w:val="22"/>
          <w:szCs w:val="22"/>
        </w:rPr>
        <w:t>Roles and Responsibilities:</w:t>
      </w:r>
    </w:p>
    <w:p w14:paraId="0ED9C2A4" w14:textId="77777777" w:rsidR="009E0146" w:rsidRPr="00BD2FE9" w:rsidRDefault="009E0146" w:rsidP="009E0146">
      <w:pPr>
        <w:rPr>
          <w:rFonts w:ascii="Arial" w:hAnsi="Arial" w:cs="Arial"/>
          <w:b/>
          <w:sz w:val="22"/>
          <w:szCs w:val="22"/>
        </w:rPr>
      </w:pPr>
    </w:p>
    <w:p w14:paraId="530CB690" w14:textId="77777777" w:rsidR="009E0146" w:rsidRPr="00BD2FE9" w:rsidRDefault="009E0146" w:rsidP="009E0146">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BD2FE9">
        <w:rPr>
          <w:rFonts w:ascii="Arial" w:hAnsi="Arial" w:cs="Arial"/>
          <w:lang w:eastAsia="nb-NO"/>
        </w:rPr>
        <w:t>Responsible for actively participating in Requirement analysis and proposing designs to handle new requirements.</w:t>
      </w:r>
    </w:p>
    <w:p w14:paraId="29C499DD" w14:textId="77777777" w:rsidR="009E0146" w:rsidRPr="00BD2FE9" w:rsidRDefault="00503BB9" w:rsidP="009E0146">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BD2FE9">
        <w:rPr>
          <w:rFonts w:ascii="Arial" w:hAnsi="Arial" w:cs="Arial"/>
          <w:lang w:eastAsia="nb-NO"/>
        </w:rPr>
        <w:t>Responsible for</w:t>
      </w:r>
      <w:r w:rsidR="009E0146" w:rsidRPr="00BD2FE9">
        <w:rPr>
          <w:rFonts w:ascii="Arial" w:hAnsi="Arial" w:cs="Arial"/>
          <w:lang w:eastAsia="nb-NO"/>
        </w:rPr>
        <w:t xml:space="preserve"> sprint planning.</w:t>
      </w:r>
    </w:p>
    <w:p w14:paraId="764F8E2C" w14:textId="77777777" w:rsidR="009E0146" w:rsidRPr="00BD2FE9" w:rsidRDefault="00503BB9" w:rsidP="009E0146">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BD2FE9">
        <w:rPr>
          <w:rFonts w:ascii="Arial" w:hAnsi="Arial" w:cs="Arial"/>
          <w:lang w:eastAsia="nb-NO"/>
        </w:rPr>
        <w:t>C</w:t>
      </w:r>
      <w:r w:rsidR="009E0146" w:rsidRPr="00BD2FE9">
        <w:rPr>
          <w:rFonts w:ascii="Arial" w:hAnsi="Arial" w:cs="Arial"/>
          <w:lang w:eastAsia="nb-NO"/>
        </w:rPr>
        <w:t>oding and unit testing</w:t>
      </w:r>
      <w:r w:rsidRPr="00BD2FE9">
        <w:rPr>
          <w:rFonts w:ascii="Arial" w:hAnsi="Arial" w:cs="Arial"/>
          <w:lang w:eastAsia="nb-NO"/>
        </w:rPr>
        <w:t>.</w:t>
      </w:r>
    </w:p>
    <w:p w14:paraId="650E147C" w14:textId="77777777" w:rsidR="009E0146" w:rsidRDefault="009E0146" w:rsidP="009E0146">
      <w:pPr>
        <w:pStyle w:val="ListParagraph"/>
        <w:numPr>
          <w:ilvl w:val="0"/>
          <w:numId w:val="13"/>
        </w:numPr>
        <w:rPr>
          <w:rFonts w:ascii="Arial" w:hAnsi="Arial" w:cs="Arial"/>
          <w:lang w:eastAsia="nb-NO"/>
        </w:rPr>
      </w:pPr>
      <w:r w:rsidRPr="00BD2FE9">
        <w:rPr>
          <w:rFonts w:ascii="Arial" w:hAnsi="Arial" w:cs="Arial"/>
          <w:lang w:eastAsia="nb-NO"/>
        </w:rPr>
        <w:t>Provide programming, technical, and functional assistance to other members on the project.</w:t>
      </w:r>
    </w:p>
    <w:p w14:paraId="6834C577" w14:textId="77777777" w:rsidR="006821E8" w:rsidRDefault="006821E8" w:rsidP="006821E8">
      <w:pPr>
        <w:pStyle w:val="ListParagraph"/>
        <w:rPr>
          <w:rFonts w:ascii="Arial" w:hAnsi="Arial" w:cs="Arial"/>
          <w:lang w:eastAsia="nb-NO"/>
        </w:rPr>
      </w:pPr>
    </w:p>
    <w:p w14:paraId="4B886010" w14:textId="77777777" w:rsidR="00241941" w:rsidRDefault="00241941" w:rsidP="009E0146">
      <w:pPr>
        <w:pStyle w:val="ListParagraph"/>
        <w:numPr>
          <w:ilvl w:val="0"/>
          <w:numId w:val="13"/>
        </w:numPr>
        <w:rPr>
          <w:rFonts w:ascii="Arial" w:hAnsi="Arial" w:cs="Arial"/>
          <w:lang w:eastAsia="nb-NO"/>
        </w:rPr>
      </w:pPr>
      <w:r>
        <w:rPr>
          <w:rFonts w:ascii="Arial" w:hAnsi="Arial" w:cs="Arial"/>
          <w:lang w:eastAsia="nb-NO"/>
        </w:rPr>
        <w:t>Responsible for maintaining code repository.</w:t>
      </w:r>
    </w:p>
    <w:p w14:paraId="49DA2CFD" w14:textId="77777777" w:rsidR="00241941" w:rsidRDefault="00241941" w:rsidP="00241941">
      <w:pPr>
        <w:pStyle w:val="ListParagraph"/>
        <w:rPr>
          <w:rFonts w:ascii="Arial" w:hAnsi="Arial" w:cs="Arial"/>
          <w:lang w:eastAsia="nb-NO"/>
        </w:rPr>
      </w:pPr>
    </w:p>
    <w:p w14:paraId="51FCC452" w14:textId="77777777" w:rsidR="00241941" w:rsidRDefault="00241941" w:rsidP="009E0146">
      <w:pPr>
        <w:pStyle w:val="ListParagraph"/>
        <w:numPr>
          <w:ilvl w:val="0"/>
          <w:numId w:val="13"/>
        </w:numPr>
        <w:rPr>
          <w:rFonts w:ascii="Arial" w:hAnsi="Arial" w:cs="Arial"/>
          <w:lang w:eastAsia="nb-NO"/>
        </w:rPr>
      </w:pPr>
      <w:r>
        <w:rPr>
          <w:rFonts w:ascii="Arial" w:hAnsi="Arial" w:cs="Arial"/>
          <w:lang w:eastAsia="nb-NO"/>
        </w:rPr>
        <w:t>Production code deployment</w:t>
      </w:r>
      <w:r w:rsidR="00283DC3">
        <w:rPr>
          <w:rFonts w:ascii="Arial" w:hAnsi="Arial" w:cs="Arial"/>
          <w:lang w:eastAsia="nb-NO"/>
        </w:rPr>
        <w:t>.</w:t>
      </w:r>
    </w:p>
    <w:p w14:paraId="69045288" w14:textId="77777777" w:rsidR="001165E9" w:rsidRPr="001165E9" w:rsidRDefault="001165E9" w:rsidP="001165E9">
      <w:pPr>
        <w:pStyle w:val="ListParagraph"/>
        <w:rPr>
          <w:rFonts w:ascii="Arial" w:hAnsi="Arial" w:cs="Arial"/>
          <w:lang w:eastAsia="nb-NO"/>
        </w:rPr>
      </w:pPr>
    </w:p>
    <w:p w14:paraId="65DF15F4" w14:textId="77777777" w:rsidR="001165E9" w:rsidRPr="00BD2FE9" w:rsidRDefault="001165E9" w:rsidP="009E0146">
      <w:pPr>
        <w:pStyle w:val="ListParagraph"/>
        <w:numPr>
          <w:ilvl w:val="0"/>
          <w:numId w:val="13"/>
        </w:numPr>
        <w:rPr>
          <w:rFonts w:ascii="Arial" w:hAnsi="Arial" w:cs="Arial"/>
          <w:lang w:eastAsia="nb-NO"/>
        </w:rPr>
      </w:pPr>
      <w:r>
        <w:rPr>
          <w:rFonts w:ascii="Arial" w:hAnsi="Arial" w:cs="Arial"/>
          <w:lang w:eastAsia="nb-NO"/>
        </w:rPr>
        <w:t xml:space="preserve">Provided training to peers on various </w:t>
      </w:r>
      <w:proofErr w:type="gramStart"/>
      <w:r>
        <w:rPr>
          <w:rFonts w:ascii="Arial" w:hAnsi="Arial" w:cs="Arial"/>
          <w:lang w:eastAsia="nb-NO"/>
        </w:rPr>
        <w:t>java based</w:t>
      </w:r>
      <w:proofErr w:type="gramEnd"/>
      <w:r>
        <w:rPr>
          <w:rFonts w:ascii="Arial" w:hAnsi="Arial" w:cs="Arial"/>
          <w:lang w:eastAsia="nb-NO"/>
        </w:rPr>
        <w:t xml:space="preserve"> technologies.</w:t>
      </w:r>
    </w:p>
    <w:p w14:paraId="3A5A16B8" w14:textId="77777777" w:rsidR="00D54FE5" w:rsidRDefault="00D54FE5" w:rsidP="00F85085">
      <w:pPr>
        <w:pStyle w:val="projtext"/>
        <w:tabs>
          <w:tab w:val="clear" w:pos="720"/>
        </w:tabs>
        <w:ind w:left="0" w:right="-18"/>
        <w:jc w:val="left"/>
        <w:rPr>
          <w:rFonts w:ascii="Arial" w:hAnsi="Arial" w:cs="Arial"/>
          <w:b/>
          <w:sz w:val="22"/>
          <w:szCs w:val="22"/>
        </w:rPr>
      </w:pPr>
    </w:p>
    <w:p w14:paraId="2D266BF5" w14:textId="77777777" w:rsidR="009E0146" w:rsidRDefault="00481372" w:rsidP="00F85085">
      <w:pPr>
        <w:pStyle w:val="projtext"/>
        <w:tabs>
          <w:tab w:val="clear" w:pos="720"/>
        </w:tabs>
        <w:ind w:left="0" w:right="-18"/>
        <w:jc w:val="left"/>
        <w:rPr>
          <w:rFonts w:ascii="Arial" w:hAnsi="Arial" w:cs="Arial"/>
          <w:b/>
          <w:sz w:val="22"/>
          <w:szCs w:val="22"/>
        </w:rPr>
      </w:pPr>
      <w:proofErr w:type="spellStart"/>
      <w:r>
        <w:rPr>
          <w:rFonts w:ascii="Arial" w:hAnsi="Arial" w:cs="Arial"/>
          <w:b/>
          <w:sz w:val="22"/>
          <w:szCs w:val="22"/>
        </w:rPr>
        <w:t>ShopoLoco</w:t>
      </w:r>
      <w:proofErr w:type="spellEnd"/>
    </w:p>
    <w:p w14:paraId="36086B0C" w14:textId="77777777" w:rsidR="00E13DE4" w:rsidRDefault="00E13DE4" w:rsidP="00F85085">
      <w:pPr>
        <w:pStyle w:val="projtext"/>
        <w:tabs>
          <w:tab w:val="clear" w:pos="720"/>
        </w:tabs>
        <w:ind w:left="0" w:right="-18"/>
        <w:jc w:val="left"/>
        <w:rPr>
          <w:rFonts w:ascii="Arial" w:hAnsi="Arial" w:cs="Arial"/>
          <w:b/>
          <w:sz w:val="22"/>
          <w:szCs w:val="22"/>
        </w:rPr>
      </w:pPr>
    </w:p>
    <w:p w14:paraId="7BFF8B6A" w14:textId="77777777" w:rsidR="00481372" w:rsidRDefault="00481372" w:rsidP="00F85085">
      <w:pPr>
        <w:pStyle w:val="projtext"/>
        <w:tabs>
          <w:tab w:val="clear" w:pos="720"/>
        </w:tabs>
        <w:ind w:left="0" w:right="-18"/>
        <w:jc w:val="left"/>
        <w:rPr>
          <w:rFonts w:ascii="Arial" w:hAnsi="Arial" w:cs="Arial"/>
          <w:b/>
          <w:sz w:val="22"/>
          <w:szCs w:val="22"/>
        </w:rPr>
      </w:pPr>
      <w:r>
        <w:rPr>
          <w:rFonts w:ascii="Arial" w:hAnsi="Arial" w:cs="Arial"/>
          <w:b/>
          <w:sz w:val="22"/>
          <w:szCs w:val="22"/>
        </w:rPr>
        <w:t>Client:</w:t>
      </w:r>
      <w:r w:rsidR="00FA0C69">
        <w:rPr>
          <w:rFonts w:ascii="Arial" w:hAnsi="Arial" w:cs="Arial"/>
          <w:b/>
          <w:sz w:val="22"/>
          <w:szCs w:val="22"/>
        </w:rPr>
        <w:t xml:space="preserve"> </w:t>
      </w:r>
      <w:r w:rsidRPr="00E13DE4">
        <w:rPr>
          <w:rFonts w:ascii="Arial" w:hAnsi="Arial" w:cs="Arial"/>
          <w:sz w:val="22"/>
          <w:szCs w:val="22"/>
        </w:rPr>
        <w:t>In-house</w:t>
      </w:r>
      <w:r w:rsidR="00E13DE4" w:rsidRPr="00E13DE4">
        <w:rPr>
          <w:rFonts w:ascii="Arial" w:hAnsi="Arial" w:cs="Arial"/>
          <w:sz w:val="22"/>
          <w:szCs w:val="22"/>
        </w:rPr>
        <w:t xml:space="preserve"> Product</w:t>
      </w:r>
    </w:p>
    <w:p w14:paraId="15945C78" w14:textId="77777777" w:rsidR="00481372" w:rsidRDefault="00481372" w:rsidP="00F85085">
      <w:pPr>
        <w:pStyle w:val="projtext"/>
        <w:tabs>
          <w:tab w:val="clear" w:pos="720"/>
        </w:tabs>
        <w:ind w:left="0" w:right="-18"/>
        <w:jc w:val="left"/>
        <w:rPr>
          <w:rFonts w:ascii="Arial" w:hAnsi="Arial" w:cs="Arial"/>
          <w:b/>
          <w:sz w:val="22"/>
          <w:szCs w:val="22"/>
        </w:rPr>
      </w:pPr>
      <w:r>
        <w:rPr>
          <w:rFonts w:ascii="Arial" w:hAnsi="Arial" w:cs="Arial"/>
          <w:b/>
          <w:sz w:val="22"/>
          <w:szCs w:val="22"/>
        </w:rPr>
        <w:t xml:space="preserve">Environment: </w:t>
      </w:r>
      <w:r w:rsidRPr="006821E8">
        <w:rPr>
          <w:rFonts w:ascii="Arial" w:hAnsi="Arial" w:cs="Arial"/>
          <w:sz w:val="22"/>
          <w:szCs w:val="22"/>
        </w:rPr>
        <w:t>Java</w:t>
      </w:r>
      <w:r w:rsidR="006821E8">
        <w:rPr>
          <w:rFonts w:ascii="Arial" w:hAnsi="Arial" w:cs="Arial"/>
          <w:sz w:val="22"/>
          <w:szCs w:val="22"/>
        </w:rPr>
        <w:t>, Spring boot,</w:t>
      </w:r>
      <w:r w:rsidR="00E27BD0">
        <w:rPr>
          <w:rFonts w:ascii="Arial" w:hAnsi="Arial" w:cs="Arial"/>
          <w:sz w:val="22"/>
          <w:szCs w:val="22"/>
        </w:rPr>
        <w:t xml:space="preserve"> Apache Spark, </w:t>
      </w:r>
      <w:r w:rsidR="006821E8">
        <w:rPr>
          <w:rFonts w:ascii="Arial" w:hAnsi="Arial" w:cs="Arial"/>
          <w:sz w:val="22"/>
          <w:szCs w:val="22"/>
        </w:rPr>
        <w:t xml:space="preserve"> Spring core</w:t>
      </w:r>
      <w:r w:rsidRPr="006821E8">
        <w:rPr>
          <w:rFonts w:ascii="Arial" w:hAnsi="Arial" w:cs="Arial"/>
          <w:sz w:val="22"/>
          <w:szCs w:val="22"/>
        </w:rPr>
        <w:t>,</w:t>
      </w:r>
      <w:r w:rsidR="00FA0C69">
        <w:rPr>
          <w:rFonts w:ascii="Arial" w:hAnsi="Arial" w:cs="Arial"/>
          <w:sz w:val="22"/>
          <w:szCs w:val="22"/>
        </w:rPr>
        <w:t xml:space="preserve"> </w:t>
      </w:r>
      <w:r w:rsidRPr="006821E8">
        <w:rPr>
          <w:rFonts w:ascii="Arial" w:hAnsi="Arial" w:cs="Arial"/>
          <w:sz w:val="22"/>
          <w:szCs w:val="22"/>
        </w:rPr>
        <w:t>REST Web services,</w:t>
      </w:r>
      <w:r w:rsidR="00FA0C69">
        <w:rPr>
          <w:rFonts w:ascii="Arial" w:hAnsi="Arial" w:cs="Arial"/>
          <w:sz w:val="22"/>
          <w:szCs w:val="22"/>
        </w:rPr>
        <w:t xml:space="preserve"> </w:t>
      </w:r>
      <w:r w:rsidRPr="006821E8">
        <w:rPr>
          <w:rFonts w:ascii="Arial" w:hAnsi="Arial" w:cs="Arial"/>
          <w:sz w:val="22"/>
          <w:szCs w:val="22"/>
        </w:rPr>
        <w:t>Hibernate,</w:t>
      </w:r>
      <w:r w:rsidR="00FA0C69">
        <w:rPr>
          <w:rFonts w:ascii="Arial" w:hAnsi="Arial" w:cs="Arial"/>
          <w:sz w:val="22"/>
          <w:szCs w:val="22"/>
        </w:rPr>
        <w:t xml:space="preserve"> </w:t>
      </w:r>
      <w:r w:rsidR="006821E8">
        <w:rPr>
          <w:rFonts w:ascii="Arial" w:hAnsi="Arial" w:cs="Arial"/>
          <w:sz w:val="22"/>
          <w:szCs w:val="22"/>
        </w:rPr>
        <w:t>Google map API</w:t>
      </w:r>
      <w:r w:rsidRPr="006821E8">
        <w:rPr>
          <w:rFonts w:ascii="Arial" w:hAnsi="Arial" w:cs="Arial"/>
          <w:sz w:val="22"/>
          <w:szCs w:val="22"/>
        </w:rPr>
        <w:t>,</w:t>
      </w:r>
      <w:r w:rsidR="00FA0C69">
        <w:rPr>
          <w:rFonts w:ascii="Arial" w:hAnsi="Arial" w:cs="Arial"/>
          <w:sz w:val="22"/>
          <w:szCs w:val="22"/>
        </w:rPr>
        <w:t xml:space="preserve"> </w:t>
      </w:r>
      <w:r w:rsidRPr="006821E8">
        <w:rPr>
          <w:rFonts w:ascii="Arial" w:hAnsi="Arial" w:cs="Arial"/>
          <w:sz w:val="22"/>
          <w:szCs w:val="22"/>
        </w:rPr>
        <w:t>Geolocation,</w:t>
      </w:r>
      <w:r w:rsidR="00FA0C69">
        <w:rPr>
          <w:rFonts w:ascii="Arial" w:hAnsi="Arial" w:cs="Arial"/>
          <w:sz w:val="22"/>
          <w:szCs w:val="22"/>
        </w:rPr>
        <w:t xml:space="preserve"> </w:t>
      </w:r>
      <w:r w:rsidRPr="006821E8">
        <w:rPr>
          <w:rFonts w:ascii="Arial" w:hAnsi="Arial" w:cs="Arial"/>
          <w:sz w:val="22"/>
          <w:szCs w:val="22"/>
        </w:rPr>
        <w:t>Angular,</w:t>
      </w:r>
      <w:r w:rsidR="00FA0C69">
        <w:rPr>
          <w:rFonts w:ascii="Arial" w:hAnsi="Arial" w:cs="Arial"/>
          <w:sz w:val="22"/>
          <w:szCs w:val="22"/>
        </w:rPr>
        <w:t xml:space="preserve"> </w:t>
      </w:r>
      <w:r w:rsidRPr="006821E8">
        <w:rPr>
          <w:rFonts w:ascii="Arial" w:hAnsi="Arial" w:cs="Arial"/>
          <w:sz w:val="22"/>
          <w:szCs w:val="22"/>
        </w:rPr>
        <w:t>Ionic,</w:t>
      </w:r>
      <w:r w:rsidR="00FA0C69">
        <w:rPr>
          <w:rFonts w:ascii="Arial" w:hAnsi="Arial" w:cs="Arial"/>
          <w:sz w:val="22"/>
          <w:szCs w:val="22"/>
        </w:rPr>
        <w:t xml:space="preserve"> </w:t>
      </w:r>
      <w:r w:rsidRPr="006821E8">
        <w:rPr>
          <w:rFonts w:ascii="Arial" w:hAnsi="Arial" w:cs="Arial"/>
          <w:sz w:val="22"/>
          <w:szCs w:val="22"/>
        </w:rPr>
        <w:t>HTML,</w:t>
      </w:r>
      <w:r w:rsidR="00FA0C69">
        <w:rPr>
          <w:rFonts w:ascii="Arial" w:hAnsi="Arial" w:cs="Arial"/>
          <w:sz w:val="22"/>
          <w:szCs w:val="22"/>
        </w:rPr>
        <w:t xml:space="preserve"> </w:t>
      </w:r>
      <w:proofErr w:type="spellStart"/>
      <w:r w:rsidRPr="006821E8">
        <w:rPr>
          <w:rFonts w:ascii="Arial" w:hAnsi="Arial" w:cs="Arial"/>
          <w:sz w:val="22"/>
          <w:szCs w:val="22"/>
        </w:rPr>
        <w:t>Jquery</w:t>
      </w:r>
      <w:proofErr w:type="spellEnd"/>
      <w:r>
        <w:rPr>
          <w:rFonts w:ascii="Arial" w:hAnsi="Arial" w:cs="Arial"/>
          <w:b/>
          <w:sz w:val="22"/>
          <w:szCs w:val="22"/>
        </w:rPr>
        <w:t>.</w:t>
      </w:r>
    </w:p>
    <w:p w14:paraId="77AC1DEA" w14:textId="77777777" w:rsidR="00481372" w:rsidRDefault="00481372" w:rsidP="00F85085">
      <w:pPr>
        <w:pStyle w:val="projtext"/>
        <w:tabs>
          <w:tab w:val="clear" w:pos="720"/>
        </w:tabs>
        <w:ind w:left="0" w:right="-18"/>
        <w:jc w:val="left"/>
        <w:rPr>
          <w:rFonts w:ascii="Arial" w:hAnsi="Arial" w:cs="Arial"/>
          <w:b/>
          <w:sz w:val="22"/>
          <w:szCs w:val="22"/>
        </w:rPr>
      </w:pPr>
    </w:p>
    <w:p w14:paraId="21048E4C" w14:textId="77777777" w:rsidR="00481372" w:rsidRDefault="00481372" w:rsidP="00F85085">
      <w:pPr>
        <w:pStyle w:val="projtext"/>
        <w:tabs>
          <w:tab w:val="clear" w:pos="720"/>
        </w:tabs>
        <w:ind w:left="0" w:right="-18"/>
        <w:jc w:val="left"/>
        <w:rPr>
          <w:rFonts w:ascii="Arial" w:hAnsi="Arial" w:cs="Arial"/>
          <w:b/>
          <w:sz w:val="22"/>
          <w:szCs w:val="22"/>
        </w:rPr>
      </w:pPr>
      <w:r>
        <w:rPr>
          <w:rFonts w:ascii="Arial" w:hAnsi="Arial" w:cs="Arial"/>
          <w:b/>
          <w:sz w:val="22"/>
          <w:szCs w:val="22"/>
        </w:rPr>
        <w:t>Description</w:t>
      </w:r>
      <w:r w:rsidRPr="00481372">
        <w:rPr>
          <w:rFonts w:ascii="Arial" w:hAnsi="Arial" w:cs="Arial"/>
          <w:sz w:val="22"/>
          <w:szCs w:val="22"/>
        </w:rPr>
        <w:t xml:space="preserve">: It was an </w:t>
      </w:r>
      <w:proofErr w:type="gramStart"/>
      <w:r w:rsidRPr="00481372">
        <w:rPr>
          <w:rFonts w:ascii="Arial" w:hAnsi="Arial" w:cs="Arial"/>
          <w:sz w:val="22"/>
          <w:szCs w:val="22"/>
        </w:rPr>
        <w:t>in house</w:t>
      </w:r>
      <w:proofErr w:type="gramEnd"/>
      <w:r w:rsidRPr="00481372">
        <w:rPr>
          <w:rFonts w:ascii="Arial" w:hAnsi="Arial" w:cs="Arial"/>
          <w:sz w:val="22"/>
          <w:szCs w:val="22"/>
        </w:rPr>
        <w:t xml:space="preserve"> application developed as proof of concept for a client.</w:t>
      </w:r>
      <w:r w:rsidR="00FA0C69">
        <w:rPr>
          <w:rFonts w:ascii="Arial" w:hAnsi="Arial" w:cs="Arial"/>
          <w:sz w:val="22"/>
          <w:szCs w:val="22"/>
        </w:rPr>
        <w:t xml:space="preserve"> </w:t>
      </w:r>
      <w:r w:rsidRPr="00481372">
        <w:rPr>
          <w:rFonts w:ascii="Arial" w:hAnsi="Arial" w:cs="Arial"/>
          <w:sz w:val="22"/>
          <w:szCs w:val="22"/>
        </w:rPr>
        <w:t>Using this application user can take picture of advertisement while walking through market and</w:t>
      </w:r>
      <w:r>
        <w:rPr>
          <w:rFonts w:ascii="Arial" w:hAnsi="Arial" w:cs="Arial"/>
          <w:sz w:val="22"/>
          <w:szCs w:val="22"/>
        </w:rPr>
        <w:t xml:space="preserve"> post that on this application. T</w:t>
      </w:r>
      <w:r w:rsidRPr="00481372">
        <w:rPr>
          <w:rFonts w:ascii="Arial" w:hAnsi="Arial" w:cs="Arial"/>
          <w:sz w:val="22"/>
          <w:szCs w:val="22"/>
        </w:rPr>
        <w:t>ext extracted from image and user location act as unique identifier for the ad/offer and other users can see the offers when in nearby location.</w:t>
      </w:r>
    </w:p>
    <w:p w14:paraId="46D3CFDA" w14:textId="77777777" w:rsidR="007A14D4" w:rsidRDefault="007A14D4" w:rsidP="007A14D4">
      <w:pPr>
        <w:rPr>
          <w:rFonts w:ascii="Arial" w:hAnsi="Arial" w:cs="Arial"/>
          <w:b/>
          <w:sz w:val="22"/>
          <w:szCs w:val="22"/>
        </w:rPr>
      </w:pPr>
    </w:p>
    <w:p w14:paraId="46D9BAA8" w14:textId="77777777" w:rsidR="007A14D4" w:rsidRPr="00BD2FE9" w:rsidRDefault="007A14D4" w:rsidP="007A14D4">
      <w:pPr>
        <w:rPr>
          <w:rFonts w:ascii="Arial" w:hAnsi="Arial" w:cs="Arial"/>
          <w:b/>
          <w:sz w:val="22"/>
          <w:szCs w:val="22"/>
        </w:rPr>
      </w:pPr>
      <w:r w:rsidRPr="00BD2FE9">
        <w:rPr>
          <w:rFonts w:ascii="Arial" w:hAnsi="Arial" w:cs="Arial"/>
          <w:b/>
          <w:sz w:val="22"/>
          <w:szCs w:val="22"/>
        </w:rPr>
        <w:t>Roles and Responsibilities:</w:t>
      </w:r>
    </w:p>
    <w:p w14:paraId="29DA9E6B" w14:textId="77777777" w:rsidR="007A14D4" w:rsidRPr="00BD2FE9" w:rsidRDefault="007A14D4" w:rsidP="007A14D4">
      <w:pPr>
        <w:rPr>
          <w:rFonts w:ascii="Arial" w:hAnsi="Arial" w:cs="Arial"/>
          <w:b/>
          <w:sz w:val="22"/>
          <w:szCs w:val="22"/>
        </w:rPr>
      </w:pPr>
    </w:p>
    <w:p w14:paraId="42FC2B1D" w14:textId="77777777" w:rsidR="007A14D4" w:rsidRPr="00BD2FE9" w:rsidRDefault="007A14D4" w:rsidP="007A14D4">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BD2FE9">
        <w:rPr>
          <w:rFonts w:ascii="Arial" w:hAnsi="Arial" w:cs="Arial"/>
          <w:lang w:eastAsia="nb-NO"/>
        </w:rPr>
        <w:t xml:space="preserve">Responsible for </w:t>
      </w:r>
      <w:r>
        <w:rPr>
          <w:rFonts w:ascii="Arial" w:hAnsi="Arial" w:cs="Arial"/>
          <w:lang w:eastAsia="nb-NO"/>
        </w:rPr>
        <w:t>leading the team and developing this software solution.</w:t>
      </w:r>
    </w:p>
    <w:p w14:paraId="5F0ED2DF" w14:textId="77777777" w:rsidR="007A14D4" w:rsidRPr="00BD2FE9" w:rsidRDefault="007A14D4" w:rsidP="007A14D4">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Pr>
          <w:rFonts w:ascii="Arial" w:hAnsi="Arial" w:cs="Arial"/>
          <w:lang w:eastAsia="nb-NO"/>
        </w:rPr>
        <w:t>Coordinating team.</w:t>
      </w:r>
    </w:p>
    <w:p w14:paraId="56BC9EF6" w14:textId="77777777" w:rsidR="007A14D4" w:rsidRPr="00BD2FE9" w:rsidRDefault="007A14D4" w:rsidP="007A14D4">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BD2FE9">
        <w:rPr>
          <w:rFonts w:ascii="Arial" w:hAnsi="Arial" w:cs="Arial"/>
          <w:lang w:eastAsia="nb-NO"/>
        </w:rPr>
        <w:t>Coding and unit testing.</w:t>
      </w:r>
    </w:p>
    <w:p w14:paraId="1D2B1711" w14:textId="77777777" w:rsidR="007A14D4" w:rsidRPr="00E27BD0" w:rsidRDefault="007A14D4" w:rsidP="00E27BD0">
      <w:pPr>
        <w:pStyle w:val="ListParagraph"/>
        <w:numPr>
          <w:ilvl w:val="0"/>
          <w:numId w:val="13"/>
        </w:numPr>
        <w:rPr>
          <w:rFonts w:ascii="Arial" w:hAnsi="Arial" w:cs="Arial"/>
          <w:lang w:eastAsia="nb-NO"/>
        </w:rPr>
      </w:pPr>
      <w:r w:rsidRPr="00BD2FE9">
        <w:rPr>
          <w:rFonts w:ascii="Arial" w:hAnsi="Arial" w:cs="Arial"/>
          <w:lang w:eastAsia="nb-NO"/>
        </w:rPr>
        <w:t>Provide programming, technical, and functional assistance to other members on the project.</w:t>
      </w:r>
    </w:p>
    <w:p w14:paraId="19209688" w14:textId="77777777" w:rsidR="00066126" w:rsidRDefault="00066126" w:rsidP="00066126">
      <w:pPr>
        <w:pStyle w:val="ListParagraph"/>
        <w:rPr>
          <w:rFonts w:ascii="Arial" w:hAnsi="Arial" w:cs="Arial"/>
          <w:lang w:eastAsia="nb-NO"/>
        </w:rPr>
      </w:pPr>
    </w:p>
    <w:p w14:paraId="123BB175" w14:textId="77777777" w:rsidR="008965C1" w:rsidRPr="00BD2FE9" w:rsidRDefault="00A12B5B" w:rsidP="00A12B5B">
      <w:pPr>
        <w:rPr>
          <w:rFonts w:ascii="Arial" w:hAnsi="Arial" w:cs="Arial"/>
          <w:b/>
          <w:sz w:val="22"/>
          <w:szCs w:val="22"/>
        </w:rPr>
      </w:pPr>
      <w:proofErr w:type="spellStart"/>
      <w:r w:rsidRPr="00BD2FE9">
        <w:rPr>
          <w:rFonts w:ascii="Arial" w:hAnsi="Arial" w:cs="Arial"/>
          <w:b/>
          <w:sz w:val="22"/>
          <w:szCs w:val="22"/>
        </w:rPr>
        <w:t>Evry</w:t>
      </w:r>
      <w:proofErr w:type="spellEnd"/>
      <w:r w:rsidRPr="00BD2FE9">
        <w:rPr>
          <w:rFonts w:ascii="Arial" w:hAnsi="Arial" w:cs="Arial"/>
          <w:b/>
          <w:sz w:val="22"/>
          <w:szCs w:val="22"/>
        </w:rPr>
        <w:t xml:space="preserve"> F</w:t>
      </w:r>
      <w:r w:rsidR="00D54DDA">
        <w:rPr>
          <w:rFonts w:ascii="Arial" w:hAnsi="Arial" w:cs="Arial"/>
          <w:b/>
          <w:sz w:val="22"/>
          <w:szCs w:val="22"/>
        </w:rPr>
        <w:t>inancial Suite</w:t>
      </w:r>
    </w:p>
    <w:p w14:paraId="17138503" w14:textId="77777777" w:rsidR="008965C1" w:rsidRPr="00BD2FE9" w:rsidRDefault="00A12B5B" w:rsidP="00A12B5B">
      <w:pPr>
        <w:rPr>
          <w:rFonts w:ascii="Arial" w:hAnsi="Arial" w:cs="Arial"/>
          <w:b/>
          <w:sz w:val="22"/>
          <w:szCs w:val="22"/>
        </w:rPr>
      </w:pPr>
      <w:r w:rsidRPr="00BD2FE9">
        <w:rPr>
          <w:rFonts w:ascii="Arial" w:hAnsi="Arial" w:cs="Arial"/>
          <w:b/>
          <w:sz w:val="22"/>
          <w:szCs w:val="22"/>
        </w:rPr>
        <w:t xml:space="preserve">Client: Multiple Clients  </w:t>
      </w:r>
    </w:p>
    <w:p w14:paraId="62E27DB5" w14:textId="77777777" w:rsidR="00A12B5B" w:rsidRPr="00BD2FE9" w:rsidRDefault="00A12B5B" w:rsidP="00A12B5B">
      <w:pPr>
        <w:rPr>
          <w:rFonts w:ascii="Arial" w:hAnsi="Arial" w:cs="Arial"/>
          <w:sz w:val="22"/>
          <w:szCs w:val="22"/>
        </w:rPr>
      </w:pPr>
      <w:r w:rsidRPr="00BD2FE9">
        <w:rPr>
          <w:rFonts w:ascii="Arial" w:hAnsi="Arial" w:cs="Arial"/>
          <w:b/>
          <w:sz w:val="22"/>
          <w:szCs w:val="22"/>
        </w:rPr>
        <w:t>Environment</w:t>
      </w:r>
      <w:r w:rsidRPr="00BD2FE9">
        <w:rPr>
          <w:rFonts w:ascii="Arial" w:hAnsi="Arial" w:cs="Arial"/>
          <w:sz w:val="22"/>
          <w:szCs w:val="22"/>
        </w:rPr>
        <w:t xml:space="preserve">: Java, </w:t>
      </w:r>
      <w:r w:rsidR="00AB7A9F">
        <w:rPr>
          <w:rFonts w:ascii="Arial" w:hAnsi="Arial" w:cs="Arial"/>
          <w:sz w:val="22"/>
          <w:szCs w:val="22"/>
        </w:rPr>
        <w:t>spring</w:t>
      </w:r>
      <w:r w:rsidRPr="00BD2FE9">
        <w:rPr>
          <w:rFonts w:ascii="Arial" w:hAnsi="Arial" w:cs="Arial"/>
          <w:sz w:val="22"/>
          <w:szCs w:val="22"/>
        </w:rPr>
        <w:t xml:space="preserve">, </w:t>
      </w:r>
      <w:r w:rsidR="002A2A15" w:rsidRPr="00BD2FE9">
        <w:rPr>
          <w:rFonts w:ascii="Arial" w:hAnsi="Arial" w:cs="Arial"/>
          <w:sz w:val="22"/>
          <w:szCs w:val="22"/>
        </w:rPr>
        <w:t xml:space="preserve">SOA, SOAP Web </w:t>
      </w:r>
      <w:r w:rsidR="00AB7A9F" w:rsidRPr="00BD2FE9">
        <w:rPr>
          <w:rFonts w:ascii="Arial" w:hAnsi="Arial" w:cs="Arial"/>
          <w:sz w:val="22"/>
          <w:szCs w:val="22"/>
        </w:rPr>
        <w:t>services, Hibernate</w:t>
      </w:r>
      <w:r w:rsidR="00EB3E0B" w:rsidRPr="00BD2FE9">
        <w:rPr>
          <w:rFonts w:ascii="Arial" w:hAnsi="Arial" w:cs="Arial"/>
          <w:sz w:val="22"/>
          <w:szCs w:val="22"/>
        </w:rPr>
        <w:t>,</w:t>
      </w:r>
      <w:r w:rsidR="00FA0C69">
        <w:rPr>
          <w:rFonts w:ascii="Arial" w:hAnsi="Arial" w:cs="Arial"/>
          <w:sz w:val="22"/>
          <w:szCs w:val="22"/>
        </w:rPr>
        <w:t xml:space="preserve"> </w:t>
      </w:r>
      <w:r w:rsidR="00BD2FE9">
        <w:rPr>
          <w:rFonts w:ascii="Arial" w:hAnsi="Arial" w:cs="Arial"/>
          <w:sz w:val="22"/>
          <w:szCs w:val="22"/>
        </w:rPr>
        <w:t>Oracle, M</w:t>
      </w:r>
      <w:r w:rsidR="00EB3E0B" w:rsidRPr="00BD2FE9">
        <w:rPr>
          <w:rFonts w:ascii="Arial" w:hAnsi="Arial" w:cs="Arial"/>
          <w:sz w:val="22"/>
          <w:szCs w:val="22"/>
        </w:rPr>
        <w:t>aven</w:t>
      </w:r>
      <w:r w:rsidRPr="00BD2FE9">
        <w:rPr>
          <w:rFonts w:ascii="Arial" w:hAnsi="Arial" w:cs="Arial"/>
          <w:sz w:val="22"/>
          <w:szCs w:val="22"/>
        </w:rPr>
        <w:t xml:space="preserve">, </w:t>
      </w:r>
      <w:r w:rsidR="00EB3E0B" w:rsidRPr="00BD2FE9">
        <w:rPr>
          <w:rFonts w:ascii="Arial" w:hAnsi="Arial" w:cs="Arial"/>
          <w:sz w:val="22"/>
          <w:szCs w:val="22"/>
        </w:rPr>
        <w:t>JUnit,</w:t>
      </w:r>
      <w:r w:rsidR="00FA0C69">
        <w:rPr>
          <w:rFonts w:ascii="Arial" w:hAnsi="Arial" w:cs="Arial"/>
          <w:sz w:val="22"/>
          <w:szCs w:val="22"/>
        </w:rPr>
        <w:t xml:space="preserve"> </w:t>
      </w:r>
      <w:r w:rsidR="00EB3E0B" w:rsidRPr="00BD2FE9">
        <w:rPr>
          <w:rFonts w:ascii="Arial" w:hAnsi="Arial" w:cs="Arial"/>
          <w:sz w:val="22"/>
          <w:szCs w:val="22"/>
        </w:rPr>
        <w:t>Mockito,</w:t>
      </w:r>
      <w:r w:rsidRPr="00BD2FE9">
        <w:rPr>
          <w:rFonts w:ascii="Arial" w:hAnsi="Arial" w:cs="Arial"/>
          <w:sz w:val="22"/>
          <w:szCs w:val="22"/>
        </w:rPr>
        <w:t xml:space="preserve"> jetty</w:t>
      </w:r>
      <w:r w:rsidR="00BD2FE9">
        <w:rPr>
          <w:rFonts w:ascii="Arial" w:hAnsi="Arial" w:cs="Arial"/>
          <w:sz w:val="22"/>
          <w:szCs w:val="22"/>
        </w:rPr>
        <w:t xml:space="preserve">, JSF, </w:t>
      </w:r>
      <w:r w:rsidR="00AB7A9F">
        <w:rPr>
          <w:rFonts w:ascii="Arial" w:hAnsi="Arial" w:cs="Arial"/>
          <w:sz w:val="22"/>
          <w:szCs w:val="22"/>
        </w:rPr>
        <w:t>JavaScript</w:t>
      </w:r>
      <w:r w:rsidR="00BD2FE9">
        <w:rPr>
          <w:rFonts w:ascii="Arial" w:hAnsi="Arial" w:cs="Arial"/>
          <w:sz w:val="22"/>
          <w:szCs w:val="22"/>
        </w:rPr>
        <w:t xml:space="preserve">, </w:t>
      </w:r>
      <w:proofErr w:type="spellStart"/>
      <w:r w:rsidR="00BD2FE9">
        <w:rPr>
          <w:rFonts w:ascii="Arial" w:hAnsi="Arial" w:cs="Arial"/>
          <w:sz w:val="22"/>
          <w:szCs w:val="22"/>
        </w:rPr>
        <w:t>JQ</w:t>
      </w:r>
      <w:r w:rsidR="00EB3E0B" w:rsidRPr="00BD2FE9">
        <w:rPr>
          <w:rFonts w:ascii="Arial" w:hAnsi="Arial" w:cs="Arial"/>
          <w:sz w:val="22"/>
          <w:szCs w:val="22"/>
        </w:rPr>
        <w:t>uery</w:t>
      </w:r>
      <w:proofErr w:type="spellEnd"/>
      <w:r w:rsidRPr="00BD2FE9">
        <w:rPr>
          <w:rFonts w:ascii="Arial" w:hAnsi="Arial" w:cs="Arial"/>
          <w:sz w:val="22"/>
          <w:szCs w:val="22"/>
        </w:rPr>
        <w:t>.</w:t>
      </w:r>
    </w:p>
    <w:p w14:paraId="25FD7CBF" w14:textId="77777777" w:rsidR="008965C1" w:rsidRPr="00BD2FE9" w:rsidRDefault="008965C1" w:rsidP="00A12B5B">
      <w:pPr>
        <w:rPr>
          <w:rFonts w:ascii="Arial" w:hAnsi="Arial" w:cs="Arial"/>
          <w:sz w:val="22"/>
          <w:szCs w:val="22"/>
        </w:rPr>
      </w:pPr>
    </w:p>
    <w:p w14:paraId="08A765C2" w14:textId="77777777" w:rsidR="00BD2FE9" w:rsidRPr="00BD2FE9" w:rsidRDefault="00A12B5B" w:rsidP="00BD2FE9">
      <w:pPr>
        <w:jc w:val="both"/>
        <w:rPr>
          <w:rFonts w:ascii="Arial" w:hAnsi="Arial" w:cs="Arial"/>
          <w:sz w:val="22"/>
          <w:szCs w:val="22"/>
        </w:rPr>
      </w:pPr>
      <w:r w:rsidRPr="00BD2FE9">
        <w:rPr>
          <w:rFonts w:ascii="Arial" w:hAnsi="Arial" w:cs="Arial"/>
          <w:b/>
          <w:sz w:val="22"/>
          <w:szCs w:val="22"/>
        </w:rPr>
        <w:t xml:space="preserve">Description: </w:t>
      </w:r>
      <w:r w:rsidRPr="00BD2FE9">
        <w:rPr>
          <w:rStyle w:val="fontsmall"/>
          <w:rFonts w:ascii="Arial" w:hAnsi="Arial" w:cs="Arial"/>
          <w:sz w:val="22"/>
          <w:szCs w:val="22"/>
        </w:rPr>
        <w:t xml:space="preserve">Payment services are in continuous development </w:t>
      </w:r>
      <w:proofErr w:type="gramStart"/>
      <w:r w:rsidRPr="00BD2FE9">
        <w:rPr>
          <w:rStyle w:val="fontsmall"/>
          <w:rFonts w:ascii="Arial" w:hAnsi="Arial" w:cs="Arial"/>
          <w:sz w:val="22"/>
          <w:szCs w:val="22"/>
        </w:rPr>
        <w:t>in order to</w:t>
      </w:r>
      <w:proofErr w:type="gramEnd"/>
      <w:r w:rsidRPr="00BD2FE9">
        <w:rPr>
          <w:rStyle w:val="fontsmall"/>
          <w:rFonts w:ascii="Arial" w:hAnsi="Arial" w:cs="Arial"/>
          <w:sz w:val="22"/>
          <w:szCs w:val="22"/>
        </w:rPr>
        <w:t xml:space="preserve"> provide bank clients with the best available solutions. It furthermore ensures that requirements of governments and international markets for standardization are met with ease. Payment services include the full market-range of services for domestic payments, overseas payments and bank-to-bank payments. EVRY offers payment services to bank and finance markets and directly to end users in the Nordic region and Europe Margins in payment processing are under heavy pressure and banks are dependent on efficient and cost-cutting solutions.</w:t>
      </w:r>
    </w:p>
    <w:p w14:paraId="18F78A10" w14:textId="77777777" w:rsidR="00A12B5B" w:rsidRPr="00BD2FE9" w:rsidRDefault="00A12B5B" w:rsidP="00A12B5B">
      <w:pPr>
        <w:rPr>
          <w:rFonts w:ascii="Arial" w:hAnsi="Arial" w:cs="Arial"/>
          <w:b/>
          <w:sz w:val="22"/>
          <w:szCs w:val="22"/>
        </w:rPr>
      </w:pPr>
    </w:p>
    <w:p w14:paraId="6B783F55" w14:textId="77777777" w:rsidR="00A12B5B" w:rsidRPr="00BD2FE9" w:rsidRDefault="00A12B5B" w:rsidP="00A12B5B">
      <w:pPr>
        <w:rPr>
          <w:rFonts w:ascii="Arial" w:hAnsi="Arial" w:cs="Arial"/>
          <w:b/>
          <w:sz w:val="22"/>
          <w:szCs w:val="22"/>
        </w:rPr>
      </w:pPr>
      <w:r w:rsidRPr="00BD2FE9">
        <w:rPr>
          <w:rFonts w:ascii="Arial" w:hAnsi="Arial" w:cs="Arial"/>
          <w:b/>
          <w:sz w:val="22"/>
          <w:szCs w:val="22"/>
        </w:rPr>
        <w:t>Roles and Responsibilities:</w:t>
      </w:r>
    </w:p>
    <w:p w14:paraId="7F229091" w14:textId="77777777" w:rsidR="00A12B5B" w:rsidRPr="00BD2FE9" w:rsidRDefault="00A12B5B" w:rsidP="00A12B5B">
      <w:pPr>
        <w:rPr>
          <w:rFonts w:ascii="Arial" w:hAnsi="Arial" w:cs="Arial"/>
          <w:b/>
          <w:sz w:val="22"/>
          <w:szCs w:val="22"/>
        </w:rPr>
      </w:pPr>
    </w:p>
    <w:p w14:paraId="6C111212" w14:textId="77777777" w:rsidR="00A12B5B" w:rsidRPr="00BD2FE9" w:rsidRDefault="00A12B5B" w:rsidP="00A12B5B">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BD2FE9">
        <w:rPr>
          <w:rFonts w:ascii="Arial" w:hAnsi="Arial" w:cs="Arial"/>
          <w:lang w:eastAsia="nb-NO"/>
        </w:rPr>
        <w:t>Member of sprint and scrum meeting.</w:t>
      </w:r>
    </w:p>
    <w:p w14:paraId="65EF1F11" w14:textId="77777777" w:rsidR="00A12B5B" w:rsidRPr="00BD2FE9" w:rsidRDefault="00A12B5B" w:rsidP="00A12B5B">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BD2FE9">
        <w:rPr>
          <w:rFonts w:ascii="Arial" w:hAnsi="Arial" w:cs="Arial"/>
          <w:lang w:eastAsia="nb-NO"/>
        </w:rPr>
        <w:t>Coding and unit testing for given module</w:t>
      </w:r>
      <w:r w:rsidR="00105399">
        <w:rPr>
          <w:rFonts w:ascii="Arial" w:hAnsi="Arial" w:cs="Arial"/>
          <w:lang w:eastAsia="nb-NO"/>
        </w:rPr>
        <w:t xml:space="preserve"> as an individual </w:t>
      </w:r>
      <w:r w:rsidR="000174F7">
        <w:rPr>
          <w:rFonts w:ascii="Arial" w:hAnsi="Arial" w:cs="Arial"/>
          <w:lang w:eastAsia="nb-NO"/>
        </w:rPr>
        <w:t>contributor</w:t>
      </w:r>
      <w:r w:rsidRPr="00BD2FE9">
        <w:rPr>
          <w:rFonts w:ascii="Arial" w:hAnsi="Arial" w:cs="Arial"/>
          <w:lang w:eastAsia="nb-NO"/>
        </w:rPr>
        <w:t>.</w:t>
      </w:r>
    </w:p>
    <w:p w14:paraId="2187C9FC" w14:textId="77777777" w:rsidR="001E7B25" w:rsidRDefault="001E7B25" w:rsidP="004B776D">
      <w:pPr>
        <w:overflowPunct w:val="0"/>
        <w:autoSpaceDE w:val="0"/>
        <w:autoSpaceDN w:val="0"/>
        <w:adjustRightInd w:val="0"/>
        <w:spacing w:line="276" w:lineRule="auto"/>
        <w:jc w:val="both"/>
        <w:textAlignment w:val="baseline"/>
        <w:rPr>
          <w:rFonts w:ascii="Arial" w:hAnsi="Arial" w:cs="Arial"/>
          <w:b/>
          <w:sz w:val="22"/>
          <w:szCs w:val="22"/>
          <w:lang w:eastAsia="nb-NO"/>
        </w:rPr>
      </w:pPr>
    </w:p>
    <w:p w14:paraId="715C9738" w14:textId="77777777" w:rsidR="004B776D" w:rsidRDefault="004B776D" w:rsidP="00F277FE">
      <w:pPr>
        <w:rPr>
          <w:rFonts w:ascii="Arial" w:hAnsi="Arial" w:cs="Arial"/>
          <w:b/>
          <w:sz w:val="22"/>
          <w:szCs w:val="22"/>
        </w:rPr>
      </w:pPr>
      <w:r>
        <w:rPr>
          <w:rFonts w:ascii="Arial" w:hAnsi="Arial" w:cs="Arial"/>
          <w:b/>
          <w:sz w:val="22"/>
          <w:szCs w:val="22"/>
        </w:rPr>
        <w:t>BURSYS INFOTECH</w:t>
      </w:r>
    </w:p>
    <w:p w14:paraId="082234E9" w14:textId="77777777" w:rsidR="001E7B25" w:rsidRDefault="001E7B25" w:rsidP="004B776D">
      <w:pPr>
        <w:pStyle w:val="2ColBold"/>
        <w:ind w:right="-18"/>
        <w:jc w:val="left"/>
        <w:rPr>
          <w:rFonts w:ascii="Arial" w:hAnsi="Arial" w:cs="Arial"/>
          <w:sz w:val="22"/>
          <w:szCs w:val="22"/>
        </w:rPr>
      </w:pPr>
    </w:p>
    <w:p w14:paraId="235481F9" w14:textId="77777777" w:rsidR="004B776D" w:rsidRPr="002D3E61" w:rsidRDefault="004B776D" w:rsidP="004B776D">
      <w:pPr>
        <w:pStyle w:val="2ColBold"/>
        <w:ind w:right="-18"/>
        <w:jc w:val="left"/>
        <w:rPr>
          <w:rFonts w:ascii="Arial" w:hAnsi="Arial" w:cs="Arial"/>
          <w:b w:val="0"/>
          <w:sz w:val="22"/>
          <w:szCs w:val="22"/>
        </w:rPr>
      </w:pPr>
      <w:r w:rsidRPr="00241941">
        <w:rPr>
          <w:rFonts w:ascii="Arial" w:hAnsi="Arial" w:cs="Arial"/>
          <w:sz w:val="22"/>
          <w:szCs w:val="22"/>
        </w:rPr>
        <w:t>Positions</w:t>
      </w:r>
      <w:r>
        <w:rPr>
          <w:rFonts w:ascii="Arial" w:hAnsi="Arial" w:cs="Arial"/>
          <w:b w:val="0"/>
          <w:sz w:val="22"/>
          <w:szCs w:val="22"/>
        </w:rPr>
        <w:t xml:space="preserve">: </w:t>
      </w:r>
      <w:r w:rsidR="002C33D3">
        <w:rPr>
          <w:rFonts w:ascii="Arial" w:hAnsi="Arial" w:cs="Arial"/>
          <w:b w:val="0"/>
          <w:sz w:val="22"/>
          <w:szCs w:val="22"/>
        </w:rPr>
        <w:t>Team</w:t>
      </w:r>
      <w:r>
        <w:rPr>
          <w:rFonts w:ascii="Arial" w:hAnsi="Arial" w:cs="Arial"/>
          <w:b w:val="0"/>
          <w:sz w:val="22"/>
          <w:szCs w:val="22"/>
        </w:rPr>
        <w:t xml:space="preserve"> Lead, Software Engineer. </w:t>
      </w:r>
    </w:p>
    <w:p w14:paraId="7C0AF130" w14:textId="77777777" w:rsidR="004B776D" w:rsidRDefault="004B776D" w:rsidP="00F277FE">
      <w:pPr>
        <w:rPr>
          <w:rFonts w:ascii="Arial" w:hAnsi="Arial" w:cs="Arial"/>
          <w:b/>
          <w:sz w:val="22"/>
          <w:szCs w:val="22"/>
        </w:rPr>
      </w:pPr>
    </w:p>
    <w:p w14:paraId="4AD3C66F" w14:textId="77777777" w:rsidR="008965C1" w:rsidRPr="00BD2FE9" w:rsidRDefault="00F277FE" w:rsidP="00F277FE">
      <w:pPr>
        <w:rPr>
          <w:rFonts w:ascii="Arial" w:hAnsi="Arial" w:cs="Arial"/>
          <w:b/>
          <w:sz w:val="22"/>
          <w:szCs w:val="22"/>
        </w:rPr>
      </w:pPr>
      <w:r w:rsidRPr="00BD2FE9">
        <w:rPr>
          <w:rFonts w:ascii="Arial" w:hAnsi="Arial" w:cs="Arial"/>
          <w:b/>
          <w:sz w:val="22"/>
          <w:szCs w:val="22"/>
        </w:rPr>
        <w:t xml:space="preserve">Dashboard Mobile Application </w:t>
      </w:r>
    </w:p>
    <w:p w14:paraId="39705DE0" w14:textId="77777777" w:rsidR="00F277FE" w:rsidRPr="00BD2FE9" w:rsidRDefault="00F277FE" w:rsidP="00F277FE">
      <w:pPr>
        <w:rPr>
          <w:rFonts w:ascii="Arial" w:hAnsi="Arial" w:cs="Arial"/>
          <w:b/>
          <w:sz w:val="22"/>
          <w:szCs w:val="22"/>
        </w:rPr>
      </w:pPr>
      <w:r w:rsidRPr="00BD2FE9">
        <w:rPr>
          <w:rFonts w:ascii="Arial" w:hAnsi="Arial" w:cs="Arial"/>
          <w:b/>
          <w:sz w:val="22"/>
          <w:szCs w:val="22"/>
        </w:rPr>
        <w:t xml:space="preserve">Client: Bell Howell  </w:t>
      </w:r>
    </w:p>
    <w:p w14:paraId="26CE3424" w14:textId="77777777" w:rsidR="00F277FE" w:rsidRPr="00BD2FE9" w:rsidRDefault="00F277FE" w:rsidP="00F277FE">
      <w:pPr>
        <w:rPr>
          <w:rFonts w:ascii="Arial" w:hAnsi="Arial" w:cs="Arial"/>
          <w:sz w:val="22"/>
          <w:szCs w:val="22"/>
        </w:rPr>
      </w:pPr>
      <w:r w:rsidRPr="00BD2FE9">
        <w:rPr>
          <w:rFonts w:ascii="Arial" w:hAnsi="Arial" w:cs="Arial"/>
          <w:b/>
          <w:sz w:val="22"/>
          <w:szCs w:val="22"/>
        </w:rPr>
        <w:t>Environment</w:t>
      </w:r>
      <w:r w:rsidRPr="00BD2FE9">
        <w:rPr>
          <w:rFonts w:ascii="Arial" w:hAnsi="Arial" w:cs="Arial"/>
          <w:sz w:val="22"/>
          <w:szCs w:val="22"/>
        </w:rPr>
        <w:t>: Java, Cordova, Rest Web Services, JBoss AS, Html 5, Backbone JS.</w:t>
      </w:r>
    </w:p>
    <w:p w14:paraId="4FB313C8" w14:textId="77777777" w:rsidR="008965C1" w:rsidRPr="00BD2FE9" w:rsidRDefault="008965C1" w:rsidP="00F277FE">
      <w:pPr>
        <w:rPr>
          <w:rFonts w:ascii="Arial" w:hAnsi="Arial" w:cs="Arial"/>
          <w:sz w:val="22"/>
          <w:szCs w:val="22"/>
        </w:rPr>
      </w:pPr>
    </w:p>
    <w:p w14:paraId="240ABD2B" w14:textId="77777777" w:rsidR="00F277FE" w:rsidRPr="00BD2FE9" w:rsidRDefault="00F277FE" w:rsidP="00F277FE">
      <w:pPr>
        <w:rPr>
          <w:rFonts w:ascii="Arial" w:hAnsi="Arial" w:cs="Arial"/>
          <w:sz w:val="22"/>
          <w:szCs w:val="22"/>
        </w:rPr>
      </w:pPr>
      <w:r w:rsidRPr="00BD2FE9">
        <w:rPr>
          <w:rFonts w:ascii="Arial" w:hAnsi="Arial" w:cs="Arial"/>
          <w:b/>
          <w:sz w:val="22"/>
          <w:szCs w:val="22"/>
        </w:rPr>
        <w:lastRenderedPageBreak/>
        <w:t xml:space="preserve">Description: </w:t>
      </w:r>
      <w:r w:rsidRPr="00BD2FE9">
        <w:rPr>
          <w:rStyle w:val="fontsmall"/>
          <w:rFonts w:ascii="Arial" w:hAnsi="Arial" w:cs="Arial"/>
          <w:sz w:val="22"/>
          <w:szCs w:val="22"/>
        </w:rPr>
        <w:t>This project is aimed at developing a Responsive application designed to work on multiple devices including mobile and desktop. It is used to provide real-time information about the live sorting machines and their performance statistics. It is also used for creation of work orders for to be picked up by drivers.</w:t>
      </w:r>
    </w:p>
    <w:p w14:paraId="4B07E879" w14:textId="77777777" w:rsidR="00F277FE" w:rsidRPr="00BD2FE9" w:rsidRDefault="00F277FE" w:rsidP="00F277FE">
      <w:pPr>
        <w:rPr>
          <w:rFonts w:ascii="Arial" w:hAnsi="Arial" w:cs="Arial"/>
          <w:b/>
          <w:sz w:val="22"/>
          <w:szCs w:val="22"/>
        </w:rPr>
      </w:pPr>
    </w:p>
    <w:p w14:paraId="096E393C" w14:textId="77777777" w:rsidR="00F277FE" w:rsidRPr="00BD2FE9" w:rsidRDefault="00F277FE" w:rsidP="00F277FE">
      <w:pPr>
        <w:rPr>
          <w:rFonts w:ascii="Arial" w:hAnsi="Arial" w:cs="Arial"/>
          <w:b/>
          <w:sz w:val="22"/>
          <w:szCs w:val="22"/>
        </w:rPr>
      </w:pPr>
      <w:r w:rsidRPr="00BD2FE9">
        <w:rPr>
          <w:rFonts w:ascii="Arial" w:hAnsi="Arial" w:cs="Arial"/>
          <w:b/>
          <w:sz w:val="22"/>
          <w:szCs w:val="22"/>
        </w:rPr>
        <w:t>Roles and Responsibilities:</w:t>
      </w:r>
    </w:p>
    <w:p w14:paraId="64966D04" w14:textId="77777777" w:rsidR="00F277FE" w:rsidRPr="00BD2FE9" w:rsidRDefault="00F277FE" w:rsidP="00F277FE">
      <w:pPr>
        <w:rPr>
          <w:rFonts w:ascii="Arial" w:hAnsi="Arial" w:cs="Arial"/>
          <w:b/>
          <w:sz w:val="22"/>
          <w:szCs w:val="22"/>
        </w:rPr>
      </w:pPr>
    </w:p>
    <w:p w14:paraId="79E11176" w14:textId="77777777" w:rsidR="00F277FE" w:rsidRPr="00BD2FE9" w:rsidRDefault="00F277FE" w:rsidP="00F277FE">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BD2FE9">
        <w:rPr>
          <w:rFonts w:ascii="Arial" w:hAnsi="Arial" w:cs="Arial"/>
          <w:lang w:eastAsia="nb-NO"/>
        </w:rPr>
        <w:t>Resp</w:t>
      </w:r>
      <w:r w:rsidR="005C023D" w:rsidRPr="00BD2FE9">
        <w:rPr>
          <w:rFonts w:ascii="Arial" w:hAnsi="Arial" w:cs="Arial"/>
          <w:lang w:eastAsia="nb-NO"/>
        </w:rPr>
        <w:t>onsible for design of back-end and front-end.</w:t>
      </w:r>
    </w:p>
    <w:p w14:paraId="4A67C1FF" w14:textId="77777777" w:rsidR="00AD4C48" w:rsidRDefault="005C023D" w:rsidP="00936E83">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AD4C48">
        <w:rPr>
          <w:rFonts w:ascii="Arial" w:hAnsi="Arial" w:cs="Arial"/>
          <w:lang w:eastAsia="nb-NO"/>
        </w:rPr>
        <w:t xml:space="preserve">Responsible for development of back-end Rest web services </w:t>
      </w:r>
    </w:p>
    <w:p w14:paraId="098A1D4B" w14:textId="77777777" w:rsidR="00ED6691" w:rsidRPr="00AD4C48" w:rsidRDefault="005C023D" w:rsidP="00936E83">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AD4C48">
        <w:rPr>
          <w:rFonts w:ascii="Arial" w:hAnsi="Arial" w:cs="Arial"/>
          <w:lang w:eastAsia="nb-NO"/>
        </w:rPr>
        <w:t xml:space="preserve">Responsible for coding front-end design using HTML5, Bootstrap, Cordova and backbone </w:t>
      </w:r>
      <w:r w:rsidR="00AD4C48">
        <w:rPr>
          <w:rFonts w:ascii="Arial" w:hAnsi="Arial" w:cs="Arial"/>
          <w:lang w:eastAsia="nb-NO"/>
        </w:rPr>
        <w:t>JS</w:t>
      </w:r>
      <w:r w:rsidR="005D5467" w:rsidRPr="00AD4C48">
        <w:rPr>
          <w:rFonts w:ascii="Arial" w:hAnsi="Arial" w:cs="Arial"/>
          <w:lang w:eastAsia="nb-NO"/>
        </w:rPr>
        <w:t>.</w:t>
      </w:r>
    </w:p>
    <w:p w14:paraId="12928EEE" w14:textId="77777777" w:rsidR="00F277FE" w:rsidRPr="00BD2FE9" w:rsidRDefault="00F277FE" w:rsidP="00F277FE">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BD2FE9">
        <w:rPr>
          <w:rFonts w:ascii="Arial" w:hAnsi="Arial" w:cs="Arial"/>
          <w:lang w:eastAsia="nb-NO"/>
        </w:rPr>
        <w:t xml:space="preserve">Provide programming, technical assistance </w:t>
      </w:r>
      <w:r w:rsidR="0089459D" w:rsidRPr="00BD2FE9">
        <w:rPr>
          <w:rFonts w:ascii="Arial" w:hAnsi="Arial" w:cs="Arial"/>
          <w:lang w:eastAsia="nb-NO"/>
        </w:rPr>
        <w:t xml:space="preserve">for new technologies used </w:t>
      </w:r>
      <w:r w:rsidRPr="00BD2FE9">
        <w:rPr>
          <w:rFonts w:ascii="Arial" w:hAnsi="Arial" w:cs="Arial"/>
          <w:lang w:eastAsia="nb-NO"/>
        </w:rPr>
        <w:t>to other members on the project.</w:t>
      </w:r>
    </w:p>
    <w:p w14:paraId="6491C32F" w14:textId="77777777" w:rsidR="005D5467" w:rsidRDefault="005D5467" w:rsidP="009E1D6A">
      <w:pPr>
        <w:overflowPunct w:val="0"/>
        <w:autoSpaceDE w:val="0"/>
        <w:autoSpaceDN w:val="0"/>
        <w:adjustRightInd w:val="0"/>
        <w:spacing w:line="360" w:lineRule="auto"/>
        <w:jc w:val="both"/>
        <w:textAlignment w:val="baseline"/>
        <w:rPr>
          <w:rFonts w:ascii="Arial" w:hAnsi="Arial" w:cs="Arial"/>
          <w:b/>
          <w:sz w:val="22"/>
          <w:szCs w:val="22"/>
        </w:rPr>
      </w:pPr>
    </w:p>
    <w:p w14:paraId="46F9CD99" w14:textId="77777777" w:rsidR="008965C1" w:rsidRPr="00BD2FE9" w:rsidRDefault="00655CD8" w:rsidP="009E1D6A">
      <w:pPr>
        <w:overflowPunct w:val="0"/>
        <w:autoSpaceDE w:val="0"/>
        <w:autoSpaceDN w:val="0"/>
        <w:adjustRightInd w:val="0"/>
        <w:spacing w:line="360" w:lineRule="auto"/>
        <w:jc w:val="both"/>
        <w:textAlignment w:val="baseline"/>
        <w:rPr>
          <w:rFonts w:ascii="Arial" w:hAnsi="Arial" w:cs="Arial"/>
          <w:b/>
          <w:sz w:val="22"/>
          <w:szCs w:val="22"/>
        </w:rPr>
      </w:pPr>
      <w:r w:rsidRPr="00BD2FE9">
        <w:rPr>
          <w:rFonts w:ascii="Arial" w:hAnsi="Arial" w:cs="Arial"/>
          <w:b/>
          <w:sz w:val="22"/>
          <w:szCs w:val="22"/>
        </w:rPr>
        <w:t>Remote Video Encoding</w:t>
      </w:r>
      <w:r w:rsidR="00984383" w:rsidRPr="00BD2FE9">
        <w:rPr>
          <w:rFonts w:ascii="Arial" w:hAnsi="Arial" w:cs="Arial"/>
          <w:b/>
          <w:sz w:val="22"/>
          <w:szCs w:val="22"/>
        </w:rPr>
        <w:t>(RVE</w:t>
      </w:r>
      <w:r w:rsidRPr="00BD2FE9">
        <w:rPr>
          <w:rFonts w:ascii="Arial" w:hAnsi="Arial" w:cs="Arial"/>
          <w:b/>
          <w:sz w:val="22"/>
          <w:szCs w:val="22"/>
        </w:rPr>
        <w:t xml:space="preserve">) </w:t>
      </w:r>
    </w:p>
    <w:p w14:paraId="78513328" w14:textId="77777777" w:rsidR="008965C1" w:rsidRPr="00BD2FE9" w:rsidRDefault="00655CD8" w:rsidP="00655CD8">
      <w:pPr>
        <w:rPr>
          <w:rStyle w:val="fontsmall"/>
          <w:rFonts w:ascii="Arial" w:hAnsi="Arial" w:cs="Arial"/>
          <w:b/>
          <w:sz w:val="22"/>
          <w:szCs w:val="22"/>
        </w:rPr>
      </w:pPr>
      <w:r w:rsidRPr="00BD2FE9">
        <w:rPr>
          <w:rFonts w:ascii="Arial" w:hAnsi="Arial" w:cs="Arial"/>
          <w:b/>
          <w:sz w:val="22"/>
          <w:szCs w:val="22"/>
        </w:rPr>
        <w:t xml:space="preserve">Client: </w:t>
      </w:r>
      <w:r w:rsidRPr="00BD2FE9">
        <w:rPr>
          <w:rStyle w:val="fontsmall"/>
          <w:rFonts w:ascii="Arial" w:hAnsi="Arial" w:cs="Arial"/>
          <w:b/>
          <w:sz w:val="22"/>
          <w:szCs w:val="22"/>
        </w:rPr>
        <w:t>Bell Howell</w:t>
      </w:r>
    </w:p>
    <w:p w14:paraId="5E2477CC" w14:textId="77777777" w:rsidR="00655CD8" w:rsidRPr="00BD2FE9" w:rsidRDefault="00655CD8" w:rsidP="00655CD8">
      <w:pPr>
        <w:rPr>
          <w:rFonts w:ascii="Arial" w:hAnsi="Arial" w:cs="Arial"/>
          <w:sz w:val="22"/>
          <w:szCs w:val="22"/>
        </w:rPr>
      </w:pPr>
      <w:r w:rsidRPr="00BD2FE9">
        <w:rPr>
          <w:rFonts w:ascii="Arial" w:hAnsi="Arial" w:cs="Arial"/>
          <w:b/>
          <w:sz w:val="22"/>
          <w:szCs w:val="22"/>
        </w:rPr>
        <w:t>Environment</w:t>
      </w:r>
      <w:r w:rsidRPr="00BD2FE9">
        <w:rPr>
          <w:rFonts w:ascii="Arial" w:hAnsi="Arial" w:cs="Arial"/>
          <w:sz w:val="22"/>
          <w:szCs w:val="22"/>
        </w:rPr>
        <w:t xml:space="preserve">: Java, JSF 2.0, My SQL, JAI </w:t>
      </w:r>
      <w:r w:rsidR="004A61AF" w:rsidRPr="00BD2FE9">
        <w:rPr>
          <w:rFonts w:ascii="Arial" w:hAnsi="Arial" w:cs="Arial"/>
          <w:sz w:val="22"/>
          <w:szCs w:val="22"/>
        </w:rPr>
        <w:t>Codecs,</w:t>
      </w:r>
      <w:r w:rsidRPr="00BD2FE9">
        <w:rPr>
          <w:rFonts w:ascii="Arial" w:hAnsi="Arial" w:cs="Arial"/>
          <w:sz w:val="22"/>
          <w:szCs w:val="22"/>
        </w:rPr>
        <w:t xml:space="preserve"> JBOSS </w:t>
      </w:r>
      <w:r w:rsidR="004A61AF" w:rsidRPr="00BD2FE9">
        <w:rPr>
          <w:rFonts w:ascii="Arial" w:hAnsi="Arial" w:cs="Arial"/>
          <w:sz w:val="22"/>
          <w:szCs w:val="22"/>
        </w:rPr>
        <w:t>6,JNLP,</w:t>
      </w:r>
      <w:r w:rsidRPr="00BD2FE9">
        <w:rPr>
          <w:rFonts w:ascii="Arial" w:hAnsi="Arial" w:cs="Arial"/>
          <w:sz w:val="22"/>
          <w:szCs w:val="22"/>
        </w:rPr>
        <w:t xml:space="preserve"> EJB </w:t>
      </w:r>
      <w:r w:rsidR="004A61AF" w:rsidRPr="00BD2FE9">
        <w:rPr>
          <w:rFonts w:ascii="Arial" w:hAnsi="Arial" w:cs="Arial"/>
          <w:sz w:val="22"/>
          <w:szCs w:val="22"/>
        </w:rPr>
        <w:t>3.0,</w:t>
      </w:r>
      <w:r w:rsidRPr="00BD2FE9">
        <w:rPr>
          <w:rFonts w:ascii="Arial" w:hAnsi="Arial" w:cs="Arial"/>
          <w:sz w:val="22"/>
          <w:szCs w:val="22"/>
        </w:rPr>
        <w:t xml:space="preserve"> SOAP Web Services (Top Down</w:t>
      </w:r>
      <w:r w:rsidR="004A61AF" w:rsidRPr="00BD2FE9">
        <w:rPr>
          <w:rFonts w:ascii="Arial" w:hAnsi="Arial" w:cs="Arial"/>
          <w:sz w:val="22"/>
          <w:szCs w:val="22"/>
        </w:rPr>
        <w:t>),</w:t>
      </w:r>
      <w:r w:rsidRPr="00BD2FE9">
        <w:rPr>
          <w:rFonts w:ascii="Arial" w:hAnsi="Arial" w:cs="Arial"/>
          <w:sz w:val="22"/>
          <w:szCs w:val="22"/>
        </w:rPr>
        <w:t xml:space="preserve"> JSF </w:t>
      </w:r>
      <w:r w:rsidR="004A61AF" w:rsidRPr="00BD2FE9">
        <w:rPr>
          <w:rFonts w:ascii="Arial" w:hAnsi="Arial" w:cs="Arial"/>
          <w:sz w:val="22"/>
          <w:szCs w:val="22"/>
        </w:rPr>
        <w:t>2.0,</w:t>
      </w:r>
      <w:r w:rsidRPr="00BD2FE9">
        <w:rPr>
          <w:rFonts w:ascii="Arial" w:hAnsi="Arial" w:cs="Arial"/>
          <w:sz w:val="22"/>
          <w:szCs w:val="22"/>
        </w:rPr>
        <w:t xml:space="preserve"> Hibernate </w:t>
      </w:r>
      <w:r w:rsidR="004A61AF" w:rsidRPr="00BD2FE9">
        <w:rPr>
          <w:rFonts w:ascii="Arial" w:hAnsi="Arial" w:cs="Arial"/>
          <w:sz w:val="22"/>
          <w:szCs w:val="22"/>
        </w:rPr>
        <w:t>3.0.</w:t>
      </w:r>
    </w:p>
    <w:p w14:paraId="3814A719" w14:textId="77777777" w:rsidR="008965C1" w:rsidRPr="00BD2FE9" w:rsidRDefault="008965C1" w:rsidP="00655CD8">
      <w:pPr>
        <w:rPr>
          <w:rFonts w:ascii="Arial" w:hAnsi="Arial" w:cs="Arial"/>
          <w:sz w:val="22"/>
          <w:szCs w:val="22"/>
        </w:rPr>
      </w:pPr>
    </w:p>
    <w:p w14:paraId="0B5B49B2" w14:textId="77777777" w:rsidR="00655CD8" w:rsidRPr="00BD2FE9" w:rsidRDefault="00655CD8" w:rsidP="006C7760">
      <w:pPr>
        <w:rPr>
          <w:rFonts w:ascii="Arial" w:hAnsi="Arial" w:cs="Arial"/>
          <w:sz w:val="22"/>
          <w:szCs w:val="22"/>
        </w:rPr>
      </w:pPr>
      <w:r w:rsidRPr="00BD2FE9">
        <w:rPr>
          <w:rFonts w:ascii="Arial" w:hAnsi="Arial" w:cs="Arial"/>
          <w:b/>
          <w:sz w:val="22"/>
          <w:szCs w:val="22"/>
        </w:rPr>
        <w:t xml:space="preserve">Description: </w:t>
      </w:r>
      <w:r w:rsidRPr="00BD2FE9">
        <w:rPr>
          <w:rFonts w:ascii="Arial" w:hAnsi="Arial" w:cs="Arial"/>
          <w:sz w:val="22"/>
          <w:szCs w:val="22"/>
        </w:rPr>
        <w:t xml:space="preserve">The pieces rejected by sorter machine are processed using </w:t>
      </w:r>
      <w:r w:rsidR="0098210C" w:rsidRPr="00BD2FE9">
        <w:rPr>
          <w:rFonts w:ascii="Arial" w:hAnsi="Arial" w:cs="Arial"/>
          <w:sz w:val="22"/>
          <w:szCs w:val="22"/>
        </w:rPr>
        <w:t xml:space="preserve">RVE. It has </w:t>
      </w:r>
      <w:r w:rsidR="000C2C62" w:rsidRPr="00BD2FE9">
        <w:rPr>
          <w:rFonts w:ascii="Arial" w:hAnsi="Arial" w:cs="Arial"/>
          <w:sz w:val="22"/>
          <w:szCs w:val="22"/>
        </w:rPr>
        <w:t xml:space="preserve">both </w:t>
      </w:r>
      <w:r w:rsidRPr="00BD2FE9">
        <w:rPr>
          <w:rFonts w:ascii="Arial" w:hAnsi="Arial" w:cs="Arial"/>
          <w:sz w:val="22"/>
          <w:szCs w:val="22"/>
        </w:rPr>
        <w:t xml:space="preserve">standalone and Server </w:t>
      </w:r>
      <w:r w:rsidR="0098210C" w:rsidRPr="00BD2FE9">
        <w:rPr>
          <w:rFonts w:ascii="Arial" w:hAnsi="Arial" w:cs="Arial"/>
          <w:sz w:val="22"/>
          <w:szCs w:val="22"/>
        </w:rPr>
        <w:t>applications</w:t>
      </w:r>
      <w:r w:rsidR="004A61AF" w:rsidRPr="00BD2FE9">
        <w:rPr>
          <w:rFonts w:ascii="Arial" w:hAnsi="Arial" w:cs="Arial"/>
          <w:sz w:val="22"/>
          <w:szCs w:val="22"/>
        </w:rPr>
        <w:t xml:space="preserve">. </w:t>
      </w:r>
      <w:r w:rsidRPr="00BD2FE9">
        <w:rPr>
          <w:rFonts w:ascii="Arial" w:hAnsi="Arial" w:cs="Arial"/>
          <w:sz w:val="22"/>
          <w:szCs w:val="22"/>
        </w:rPr>
        <w:t>Using this application, the operator process the rejected pieces and</w:t>
      </w:r>
      <w:r w:rsidR="0098210C" w:rsidRPr="00BD2FE9">
        <w:rPr>
          <w:rFonts w:ascii="Arial" w:hAnsi="Arial" w:cs="Arial"/>
          <w:sz w:val="22"/>
          <w:szCs w:val="22"/>
        </w:rPr>
        <w:t xml:space="preserve"> it</w:t>
      </w:r>
      <w:r w:rsidRPr="00BD2FE9">
        <w:rPr>
          <w:rFonts w:ascii="Arial" w:hAnsi="Arial" w:cs="Arial"/>
          <w:sz w:val="22"/>
          <w:szCs w:val="22"/>
        </w:rPr>
        <w:t xml:space="preserve"> send</w:t>
      </w:r>
      <w:r w:rsidR="0098210C" w:rsidRPr="00BD2FE9">
        <w:rPr>
          <w:rFonts w:ascii="Arial" w:hAnsi="Arial" w:cs="Arial"/>
          <w:sz w:val="22"/>
          <w:szCs w:val="22"/>
        </w:rPr>
        <w:t>s</w:t>
      </w:r>
      <w:r w:rsidRPr="00BD2FE9">
        <w:rPr>
          <w:rFonts w:ascii="Arial" w:hAnsi="Arial" w:cs="Arial"/>
          <w:sz w:val="22"/>
          <w:szCs w:val="22"/>
        </w:rPr>
        <w:t xml:space="preserve"> the</w:t>
      </w:r>
      <w:r w:rsidR="0098210C" w:rsidRPr="00BD2FE9">
        <w:rPr>
          <w:rFonts w:ascii="Arial" w:hAnsi="Arial" w:cs="Arial"/>
          <w:sz w:val="22"/>
          <w:szCs w:val="22"/>
        </w:rPr>
        <w:t xml:space="preserve"> updated data</w:t>
      </w:r>
      <w:r w:rsidRPr="00BD2FE9">
        <w:rPr>
          <w:rFonts w:ascii="Arial" w:hAnsi="Arial" w:cs="Arial"/>
          <w:sz w:val="22"/>
          <w:szCs w:val="22"/>
        </w:rPr>
        <w:t xml:space="preserve"> back to </w:t>
      </w:r>
      <w:r w:rsidR="0098210C" w:rsidRPr="00BD2FE9">
        <w:rPr>
          <w:rFonts w:ascii="Arial" w:hAnsi="Arial" w:cs="Arial"/>
          <w:sz w:val="22"/>
          <w:szCs w:val="22"/>
        </w:rPr>
        <w:t>Server</w:t>
      </w:r>
      <w:r w:rsidR="004A61AF" w:rsidRPr="00BD2FE9">
        <w:rPr>
          <w:rFonts w:ascii="Arial" w:hAnsi="Arial" w:cs="Arial"/>
          <w:sz w:val="22"/>
          <w:szCs w:val="22"/>
        </w:rPr>
        <w:t>.</w:t>
      </w:r>
    </w:p>
    <w:p w14:paraId="4826DC73" w14:textId="77777777" w:rsidR="006C7760" w:rsidRPr="00BD2FE9" w:rsidRDefault="006C7760" w:rsidP="00655CD8">
      <w:pPr>
        <w:rPr>
          <w:rFonts w:ascii="Arial" w:hAnsi="Arial" w:cs="Arial"/>
          <w:b/>
          <w:sz w:val="22"/>
          <w:szCs w:val="22"/>
        </w:rPr>
      </w:pPr>
    </w:p>
    <w:p w14:paraId="15E3F6C1" w14:textId="77777777" w:rsidR="00655CD8" w:rsidRPr="00BD2FE9" w:rsidRDefault="00655CD8" w:rsidP="00655CD8">
      <w:pPr>
        <w:rPr>
          <w:rFonts w:ascii="Arial" w:hAnsi="Arial" w:cs="Arial"/>
          <w:b/>
          <w:sz w:val="22"/>
          <w:szCs w:val="22"/>
        </w:rPr>
      </w:pPr>
      <w:r w:rsidRPr="00BD2FE9">
        <w:rPr>
          <w:rFonts w:ascii="Arial" w:hAnsi="Arial" w:cs="Arial"/>
          <w:b/>
          <w:sz w:val="22"/>
          <w:szCs w:val="22"/>
        </w:rPr>
        <w:t>Roles and Responsibilities:</w:t>
      </w:r>
    </w:p>
    <w:p w14:paraId="657E0ED2" w14:textId="77777777" w:rsidR="004E6F24" w:rsidRPr="00BD2FE9" w:rsidRDefault="004E6F24" w:rsidP="00655CD8">
      <w:pPr>
        <w:rPr>
          <w:rFonts w:ascii="Arial" w:hAnsi="Arial" w:cs="Arial"/>
          <w:b/>
          <w:sz w:val="22"/>
          <w:szCs w:val="22"/>
        </w:rPr>
      </w:pPr>
    </w:p>
    <w:p w14:paraId="300B7DC9" w14:textId="77777777" w:rsidR="00655CD8" w:rsidRPr="00BD2FE9" w:rsidRDefault="0022098B" w:rsidP="00655CD8">
      <w:pPr>
        <w:pStyle w:val="ListParagraph"/>
        <w:numPr>
          <w:ilvl w:val="0"/>
          <w:numId w:val="12"/>
        </w:numPr>
        <w:suppressAutoHyphens/>
        <w:spacing w:line="360" w:lineRule="auto"/>
        <w:rPr>
          <w:rFonts w:ascii="Arial" w:hAnsi="Arial" w:cs="Arial"/>
        </w:rPr>
      </w:pPr>
      <w:r w:rsidRPr="00BD2FE9">
        <w:rPr>
          <w:rFonts w:ascii="Arial" w:hAnsi="Arial" w:cs="Arial"/>
        </w:rPr>
        <w:t xml:space="preserve">Responsible for development of </w:t>
      </w:r>
      <w:r w:rsidR="00655CD8" w:rsidRPr="00BD2FE9">
        <w:rPr>
          <w:rFonts w:ascii="Arial" w:hAnsi="Arial" w:cs="Arial"/>
        </w:rPr>
        <w:t xml:space="preserve">front </w:t>
      </w:r>
      <w:r w:rsidR="005C023D" w:rsidRPr="00BD2FE9">
        <w:rPr>
          <w:rFonts w:ascii="Arial" w:hAnsi="Arial" w:cs="Arial"/>
        </w:rPr>
        <w:t>end using JSF</w:t>
      </w:r>
      <w:r w:rsidR="004A61AF" w:rsidRPr="00BD2FE9">
        <w:rPr>
          <w:rFonts w:ascii="Arial" w:hAnsi="Arial" w:cs="Arial"/>
        </w:rPr>
        <w:t>.</w:t>
      </w:r>
    </w:p>
    <w:p w14:paraId="43E54649" w14:textId="77777777" w:rsidR="0022098B" w:rsidRPr="00BD2FE9" w:rsidRDefault="0022098B" w:rsidP="0022098B">
      <w:pPr>
        <w:pStyle w:val="ListParagraph"/>
        <w:numPr>
          <w:ilvl w:val="0"/>
          <w:numId w:val="12"/>
        </w:numPr>
        <w:suppressAutoHyphens/>
        <w:spacing w:line="360" w:lineRule="auto"/>
        <w:rPr>
          <w:rFonts w:ascii="Arial" w:hAnsi="Arial" w:cs="Arial"/>
        </w:rPr>
      </w:pPr>
      <w:r w:rsidRPr="00BD2FE9">
        <w:rPr>
          <w:rFonts w:ascii="Arial" w:hAnsi="Arial" w:cs="Arial"/>
        </w:rPr>
        <w:t>Responsible for development of</w:t>
      </w:r>
      <w:r w:rsidR="00E97B13" w:rsidRPr="00BD2FE9">
        <w:rPr>
          <w:rFonts w:ascii="Arial" w:hAnsi="Arial" w:cs="Arial"/>
        </w:rPr>
        <w:t xml:space="preserve"> backend </w:t>
      </w:r>
      <w:r w:rsidR="0089459D" w:rsidRPr="00BD2FE9">
        <w:rPr>
          <w:rFonts w:ascii="Arial" w:hAnsi="Arial" w:cs="Arial"/>
        </w:rPr>
        <w:t>SOAP web services using apache axis</w:t>
      </w:r>
      <w:r w:rsidRPr="00BD2FE9">
        <w:rPr>
          <w:rFonts w:ascii="Arial" w:hAnsi="Arial" w:cs="Arial"/>
        </w:rPr>
        <w:t>.</w:t>
      </w:r>
    </w:p>
    <w:p w14:paraId="4DC6362F" w14:textId="77777777" w:rsidR="00211641" w:rsidRPr="00BD2FE9" w:rsidRDefault="0022098B" w:rsidP="00655CD8">
      <w:pPr>
        <w:pStyle w:val="ListParagraph"/>
        <w:numPr>
          <w:ilvl w:val="0"/>
          <w:numId w:val="12"/>
        </w:numPr>
        <w:suppressAutoHyphens/>
        <w:spacing w:line="360" w:lineRule="auto"/>
        <w:rPr>
          <w:rFonts w:ascii="Arial" w:hAnsi="Arial" w:cs="Arial"/>
        </w:rPr>
      </w:pPr>
      <w:r w:rsidRPr="00BD2FE9">
        <w:rPr>
          <w:rFonts w:ascii="Arial" w:hAnsi="Arial" w:cs="Arial"/>
        </w:rPr>
        <w:t xml:space="preserve">Responsible for </w:t>
      </w:r>
      <w:r w:rsidR="005C023D" w:rsidRPr="00BD2FE9">
        <w:rPr>
          <w:rFonts w:ascii="Arial" w:hAnsi="Arial" w:cs="Arial"/>
        </w:rPr>
        <w:t xml:space="preserve">development </w:t>
      </w:r>
      <w:r w:rsidRPr="00BD2FE9">
        <w:rPr>
          <w:rFonts w:ascii="Arial" w:hAnsi="Arial" w:cs="Arial"/>
        </w:rPr>
        <w:t>database communication</w:t>
      </w:r>
      <w:r w:rsidR="00017935" w:rsidRPr="00BD2FE9">
        <w:rPr>
          <w:rFonts w:ascii="Arial" w:hAnsi="Arial" w:cs="Arial"/>
        </w:rPr>
        <w:t xml:space="preserve"> module </w:t>
      </w:r>
      <w:r w:rsidRPr="00BD2FE9">
        <w:rPr>
          <w:rFonts w:ascii="Arial" w:hAnsi="Arial" w:cs="Arial"/>
        </w:rPr>
        <w:t xml:space="preserve">using </w:t>
      </w:r>
      <w:r w:rsidR="00E97B13" w:rsidRPr="00BD2FE9">
        <w:rPr>
          <w:rFonts w:ascii="Arial" w:hAnsi="Arial" w:cs="Arial"/>
        </w:rPr>
        <w:t>JPA, Hibernate</w:t>
      </w:r>
      <w:r w:rsidR="00655CD8" w:rsidRPr="00BD2FE9">
        <w:rPr>
          <w:rFonts w:ascii="Arial" w:hAnsi="Arial" w:cs="Arial"/>
        </w:rPr>
        <w:t>.</w:t>
      </w:r>
    </w:p>
    <w:p w14:paraId="481996D8" w14:textId="77777777" w:rsidR="00BD2FE9" w:rsidRDefault="00BD2FE9" w:rsidP="00F277FE">
      <w:pPr>
        <w:rPr>
          <w:rFonts w:ascii="Arial" w:hAnsi="Arial" w:cs="Arial"/>
          <w:b/>
          <w:bCs/>
          <w:sz w:val="22"/>
          <w:szCs w:val="22"/>
        </w:rPr>
      </w:pPr>
    </w:p>
    <w:p w14:paraId="18BCBA48" w14:textId="77777777" w:rsidR="008965C1" w:rsidRPr="00BD2FE9" w:rsidRDefault="005C023D" w:rsidP="00F277FE">
      <w:pPr>
        <w:rPr>
          <w:rFonts w:ascii="Arial" w:hAnsi="Arial" w:cs="Arial"/>
          <w:b/>
          <w:bCs/>
          <w:sz w:val="22"/>
          <w:szCs w:val="22"/>
        </w:rPr>
      </w:pPr>
      <w:proofErr w:type="spellStart"/>
      <w:r w:rsidRPr="00BD2FE9">
        <w:rPr>
          <w:rFonts w:ascii="Arial" w:hAnsi="Arial" w:cs="Arial"/>
          <w:b/>
          <w:bCs/>
          <w:sz w:val="22"/>
          <w:szCs w:val="22"/>
        </w:rPr>
        <w:t>Netsort</w:t>
      </w:r>
      <w:proofErr w:type="spellEnd"/>
    </w:p>
    <w:p w14:paraId="1B431F85" w14:textId="77777777" w:rsidR="00066126" w:rsidRDefault="00066126" w:rsidP="00F277FE">
      <w:pPr>
        <w:rPr>
          <w:rFonts w:ascii="Arial" w:hAnsi="Arial" w:cs="Arial"/>
          <w:b/>
          <w:bCs/>
          <w:sz w:val="22"/>
          <w:szCs w:val="22"/>
        </w:rPr>
      </w:pPr>
    </w:p>
    <w:p w14:paraId="791CF01A" w14:textId="77777777" w:rsidR="008965C1" w:rsidRPr="00BD2FE9" w:rsidRDefault="00F277FE" w:rsidP="00F277FE">
      <w:pPr>
        <w:rPr>
          <w:rFonts w:ascii="Arial" w:hAnsi="Arial" w:cs="Arial"/>
          <w:b/>
          <w:bCs/>
          <w:sz w:val="22"/>
          <w:szCs w:val="22"/>
        </w:rPr>
      </w:pPr>
      <w:r w:rsidRPr="00BD2FE9">
        <w:rPr>
          <w:rFonts w:ascii="Arial" w:hAnsi="Arial" w:cs="Arial"/>
          <w:b/>
          <w:bCs/>
          <w:sz w:val="22"/>
          <w:szCs w:val="22"/>
        </w:rPr>
        <w:t>Client: Bell Howell</w:t>
      </w:r>
    </w:p>
    <w:p w14:paraId="66341DE3" w14:textId="77777777" w:rsidR="00F277FE" w:rsidRPr="00BD2FE9" w:rsidRDefault="00F277FE" w:rsidP="00F277FE">
      <w:pPr>
        <w:rPr>
          <w:rFonts w:ascii="Arial" w:hAnsi="Arial" w:cs="Arial"/>
          <w:sz w:val="22"/>
          <w:szCs w:val="22"/>
        </w:rPr>
      </w:pPr>
      <w:r w:rsidRPr="00BD2FE9">
        <w:rPr>
          <w:rFonts w:ascii="Arial" w:hAnsi="Arial" w:cs="Arial"/>
          <w:b/>
          <w:sz w:val="22"/>
          <w:szCs w:val="22"/>
        </w:rPr>
        <w:t>Environment</w:t>
      </w:r>
      <w:r w:rsidRPr="00BD2FE9">
        <w:rPr>
          <w:rFonts w:ascii="Arial" w:hAnsi="Arial" w:cs="Arial"/>
          <w:sz w:val="22"/>
          <w:szCs w:val="22"/>
        </w:rPr>
        <w:t xml:space="preserve">: </w:t>
      </w:r>
      <w:r w:rsidRPr="00BD2FE9">
        <w:rPr>
          <w:rStyle w:val="fontsmall"/>
          <w:rFonts w:ascii="Arial" w:hAnsi="Arial" w:cs="Arial"/>
          <w:sz w:val="22"/>
          <w:szCs w:val="22"/>
        </w:rPr>
        <w:t xml:space="preserve">Java, </w:t>
      </w:r>
      <w:proofErr w:type="spellStart"/>
      <w:r w:rsidRPr="00BD2FE9">
        <w:rPr>
          <w:rStyle w:val="fontsmall"/>
          <w:rFonts w:ascii="Arial" w:hAnsi="Arial" w:cs="Arial"/>
          <w:sz w:val="22"/>
          <w:szCs w:val="22"/>
        </w:rPr>
        <w:t>Jboss</w:t>
      </w:r>
      <w:proofErr w:type="spellEnd"/>
      <w:r w:rsidRPr="00BD2FE9">
        <w:rPr>
          <w:rStyle w:val="fontsmall"/>
          <w:rFonts w:ascii="Arial" w:hAnsi="Arial" w:cs="Arial"/>
          <w:sz w:val="22"/>
          <w:szCs w:val="22"/>
        </w:rPr>
        <w:t>, JSF, EJB, Web Services Axis, JMS, Struts, Hibernate</w:t>
      </w:r>
      <w:r w:rsidRPr="00BD2FE9">
        <w:rPr>
          <w:rFonts w:ascii="Arial" w:hAnsi="Arial" w:cs="Arial"/>
          <w:sz w:val="22"/>
          <w:szCs w:val="22"/>
        </w:rPr>
        <w:t xml:space="preserve">, MySQL </w:t>
      </w:r>
    </w:p>
    <w:p w14:paraId="786B84D3" w14:textId="77777777" w:rsidR="008965C1" w:rsidRPr="00BD2FE9" w:rsidRDefault="008965C1" w:rsidP="00F277FE">
      <w:pPr>
        <w:rPr>
          <w:rFonts w:ascii="Arial" w:hAnsi="Arial" w:cs="Arial"/>
          <w:b/>
          <w:sz w:val="22"/>
          <w:szCs w:val="22"/>
        </w:rPr>
      </w:pPr>
    </w:p>
    <w:p w14:paraId="4FD37A0E" w14:textId="77777777" w:rsidR="00F277FE" w:rsidRPr="00BD2FE9" w:rsidRDefault="00F277FE" w:rsidP="00F277FE">
      <w:pPr>
        <w:jc w:val="both"/>
        <w:rPr>
          <w:rStyle w:val="fontsmall"/>
          <w:rFonts w:ascii="Arial" w:hAnsi="Arial" w:cs="Arial"/>
          <w:sz w:val="22"/>
          <w:szCs w:val="22"/>
        </w:rPr>
      </w:pPr>
      <w:r w:rsidRPr="00BD2FE9">
        <w:rPr>
          <w:rFonts w:ascii="Arial" w:hAnsi="Arial" w:cs="Arial"/>
          <w:b/>
          <w:sz w:val="22"/>
          <w:szCs w:val="22"/>
        </w:rPr>
        <w:t>Description</w:t>
      </w:r>
      <w:r w:rsidRPr="00BD2FE9">
        <w:rPr>
          <w:rFonts w:ascii="Arial" w:hAnsi="Arial" w:cs="Arial"/>
          <w:sz w:val="22"/>
          <w:szCs w:val="22"/>
        </w:rPr>
        <w:t xml:space="preserve">: </w:t>
      </w:r>
      <w:r w:rsidRPr="00BD2FE9">
        <w:rPr>
          <w:rStyle w:val="fontsmall"/>
          <w:rFonts w:ascii="Arial" w:hAnsi="Arial" w:cs="Arial"/>
          <w:sz w:val="22"/>
          <w:szCs w:val="22"/>
        </w:rPr>
        <w:t xml:space="preserve">This project is aimed at providing Automation for sorting mail pieces. </w:t>
      </w:r>
    </w:p>
    <w:p w14:paraId="7EFE3809" w14:textId="77777777" w:rsidR="00F277FE" w:rsidRPr="00BD2FE9" w:rsidRDefault="00F277FE" w:rsidP="00F277FE">
      <w:pPr>
        <w:rPr>
          <w:rStyle w:val="fontsmall"/>
          <w:rFonts w:ascii="Arial" w:hAnsi="Arial" w:cs="Arial"/>
          <w:sz w:val="22"/>
          <w:szCs w:val="22"/>
        </w:rPr>
      </w:pPr>
      <w:r w:rsidRPr="00BD2FE9">
        <w:rPr>
          <w:rStyle w:val="fontsmall"/>
          <w:rFonts w:ascii="Arial" w:hAnsi="Arial" w:cs="Arial"/>
          <w:sz w:val="22"/>
          <w:szCs w:val="22"/>
        </w:rPr>
        <w:t>It is a central server communicates with Sorter Manager Application (in turn communicates with sorting machines) and RVE for providing complete and autonomous sorting solutions.</w:t>
      </w:r>
    </w:p>
    <w:p w14:paraId="79B8A003" w14:textId="77777777" w:rsidR="00F277FE" w:rsidRPr="00BD2FE9" w:rsidRDefault="00F277FE" w:rsidP="00F277FE">
      <w:pPr>
        <w:rPr>
          <w:rStyle w:val="fontsmall"/>
          <w:rFonts w:ascii="Arial" w:hAnsi="Arial" w:cs="Arial"/>
          <w:sz w:val="22"/>
          <w:szCs w:val="22"/>
        </w:rPr>
      </w:pPr>
      <w:r w:rsidRPr="00BD2FE9">
        <w:rPr>
          <w:rStyle w:val="fontsmall"/>
          <w:rFonts w:ascii="Arial" w:hAnsi="Arial" w:cs="Arial"/>
          <w:sz w:val="22"/>
          <w:szCs w:val="22"/>
        </w:rPr>
        <w:t xml:space="preserve">Sorting is done </w:t>
      </w:r>
      <w:proofErr w:type="gramStart"/>
      <w:r w:rsidRPr="00BD2FE9">
        <w:rPr>
          <w:rStyle w:val="fontsmall"/>
          <w:rFonts w:ascii="Arial" w:hAnsi="Arial" w:cs="Arial"/>
          <w:sz w:val="22"/>
          <w:szCs w:val="22"/>
        </w:rPr>
        <w:t>on the basis of</w:t>
      </w:r>
      <w:proofErr w:type="gramEnd"/>
      <w:r w:rsidRPr="00BD2FE9">
        <w:rPr>
          <w:rStyle w:val="fontsmall"/>
          <w:rFonts w:ascii="Arial" w:hAnsi="Arial" w:cs="Arial"/>
          <w:sz w:val="22"/>
          <w:szCs w:val="22"/>
        </w:rPr>
        <w:t xml:space="preserve"> country Postal Codes.</w:t>
      </w:r>
    </w:p>
    <w:p w14:paraId="3ADF7EEA" w14:textId="77777777" w:rsidR="00F277FE" w:rsidRPr="00BD2FE9" w:rsidRDefault="00F277FE" w:rsidP="00F277FE">
      <w:pPr>
        <w:rPr>
          <w:rFonts w:ascii="Arial" w:hAnsi="Arial" w:cs="Arial"/>
          <w:sz w:val="22"/>
          <w:szCs w:val="22"/>
        </w:rPr>
      </w:pPr>
    </w:p>
    <w:p w14:paraId="2B14992C" w14:textId="77777777" w:rsidR="00F277FE" w:rsidRPr="00BD2FE9" w:rsidRDefault="00F277FE" w:rsidP="00F277FE">
      <w:pPr>
        <w:rPr>
          <w:rFonts w:ascii="Arial" w:hAnsi="Arial" w:cs="Arial"/>
          <w:b/>
          <w:sz w:val="22"/>
          <w:szCs w:val="22"/>
        </w:rPr>
      </w:pPr>
      <w:r w:rsidRPr="00BD2FE9">
        <w:rPr>
          <w:rFonts w:ascii="Arial" w:hAnsi="Arial" w:cs="Arial"/>
          <w:b/>
          <w:sz w:val="22"/>
          <w:szCs w:val="22"/>
        </w:rPr>
        <w:t>Roles and Responsibilities:</w:t>
      </w:r>
    </w:p>
    <w:p w14:paraId="5044EF5F" w14:textId="77777777" w:rsidR="00F277FE" w:rsidRPr="00BD2FE9" w:rsidRDefault="00F277FE" w:rsidP="00F277FE">
      <w:pPr>
        <w:rPr>
          <w:rFonts w:ascii="Arial" w:hAnsi="Arial" w:cs="Arial"/>
          <w:b/>
          <w:sz w:val="22"/>
          <w:szCs w:val="22"/>
        </w:rPr>
      </w:pPr>
    </w:p>
    <w:p w14:paraId="7F9FE6CD" w14:textId="77777777" w:rsidR="00F277FE" w:rsidRPr="00BD2FE9" w:rsidRDefault="00F277FE" w:rsidP="00F277FE">
      <w:pPr>
        <w:pStyle w:val="ListParagraph"/>
        <w:numPr>
          <w:ilvl w:val="0"/>
          <w:numId w:val="14"/>
        </w:numPr>
        <w:suppressAutoHyphens/>
        <w:spacing w:line="360" w:lineRule="auto"/>
        <w:rPr>
          <w:rFonts w:ascii="Arial" w:hAnsi="Arial" w:cs="Arial"/>
        </w:rPr>
      </w:pPr>
      <w:r w:rsidRPr="00BD2FE9">
        <w:rPr>
          <w:rFonts w:ascii="Arial" w:hAnsi="Arial" w:cs="Arial"/>
        </w:rPr>
        <w:t>Responsible for development of front end using JSF and struts.</w:t>
      </w:r>
    </w:p>
    <w:p w14:paraId="346637C4" w14:textId="77777777" w:rsidR="00F277FE" w:rsidRPr="00BD2FE9" w:rsidRDefault="00F277FE" w:rsidP="00F277FE">
      <w:pPr>
        <w:pStyle w:val="ListParagraph"/>
        <w:numPr>
          <w:ilvl w:val="0"/>
          <w:numId w:val="14"/>
        </w:numPr>
        <w:suppressAutoHyphens/>
        <w:spacing w:line="360" w:lineRule="auto"/>
        <w:rPr>
          <w:rFonts w:ascii="Arial" w:hAnsi="Arial" w:cs="Arial"/>
        </w:rPr>
      </w:pPr>
      <w:r w:rsidRPr="00BD2FE9">
        <w:rPr>
          <w:rFonts w:ascii="Arial" w:hAnsi="Arial" w:cs="Arial"/>
        </w:rPr>
        <w:t xml:space="preserve">Responsible for development </w:t>
      </w:r>
      <w:r w:rsidR="00C036F2" w:rsidRPr="00BD2FE9">
        <w:rPr>
          <w:rFonts w:ascii="Arial" w:hAnsi="Arial" w:cs="Arial"/>
        </w:rPr>
        <w:t>of back</w:t>
      </w:r>
      <w:r w:rsidR="00E97B13" w:rsidRPr="00BD2FE9">
        <w:rPr>
          <w:rFonts w:ascii="Arial" w:hAnsi="Arial" w:cs="Arial"/>
        </w:rPr>
        <w:t xml:space="preserve"> end </w:t>
      </w:r>
      <w:r w:rsidR="0089459D" w:rsidRPr="00BD2FE9">
        <w:rPr>
          <w:rFonts w:ascii="Arial" w:hAnsi="Arial" w:cs="Arial"/>
        </w:rPr>
        <w:t>SOAP</w:t>
      </w:r>
      <w:r w:rsidRPr="00BD2FE9">
        <w:rPr>
          <w:rFonts w:ascii="Arial" w:hAnsi="Arial" w:cs="Arial"/>
        </w:rPr>
        <w:t xml:space="preserve"> web services.</w:t>
      </w:r>
    </w:p>
    <w:p w14:paraId="50762641" w14:textId="77777777" w:rsidR="00F277FE" w:rsidRPr="00BD2FE9" w:rsidRDefault="00F277FE" w:rsidP="00F277FE">
      <w:pPr>
        <w:pStyle w:val="ListParagraph"/>
        <w:numPr>
          <w:ilvl w:val="0"/>
          <w:numId w:val="14"/>
        </w:numPr>
        <w:suppressAutoHyphens/>
        <w:spacing w:line="360" w:lineRule="auto"/>
        <w:rPr>
          <w:rFonts w:ascii="Arial" w:hAnsi="Arial" w:cs="Arial"/>
        </w:rPr>
      </w:pPr>
      <w:r w:rsidRPr="00BD2FE9">
        <w:rPr>
          <w:rFonts w:ascii="Arial" w:hAnsi="Arial" w:cs="Arial"/>
        </w:rPr>
        <w:lastRenderedPageBreak/>
        <w:t xml:space="preserve">Responsible for database communication module using </w:t>
      </w:r>
      <w:r w:rsidR="00E97B13" w:rsidRPr="00BD2FE9">
        <w:rPr>
          <w:rFonts w:ascii="Arial" w:hAnsi="Arial" w:cs="Arial"/>
        </w:rPr>
        <w:t>JPA, Hibernate</w:t>
      </w:r>
      <w:r w:rsidRPr="00BD2FE9">
        <w:rPr>
          <w:rFonts w:ascii="Arial" w:hAnsi="Arial" w:cs="Arial"/>
        </w:rPr>
        <w:t>.</w:t>
      </w:r>
    </w:p>
    <w:p w14:paraId="5FA67376" w14:textId="48B17218" w:rsidR="00441978" w:rsidRDefault="000F1D23" w:rsidP="00441978">
      <w:pPr>
        <w:pStyle w:val="ListParagraph"/>
        <w:numPr>
          <w:ilvl w:val="0"/>
          <w:numId w:val="14"/>
        </w:numPr>
        <w:suppressAutoHyphens/>
        <w:spacing w:line="360" w:lineRule="auto"/>
        <w:rPr>
          <w:rFonts w:ascii="Arial" w:hAnsi="Arial" w:cs="Arial"/>
        </w:rPr>
      </w:pPr>
      <w:r w:rsidRPr="00BD2FE9">
        <w:rPr>
          <w:rFonts w:ascii="Arial" w:hAnsi="Arial" w:cs="Arial"/>
          <w:lang w:eastAsia="nb-NO"/>
        </w:rPr>
        <w:t>Responsible for Debugging and Unit Testing.</w:t>
      </w:r>
    </w:p>
    <w:p w14:paraId="5A72E88C" w14:textId="0C8E9965" w:rsidR="008379FE" w:rsidRDefault="008379FE" w:rsidP="008379FE">
      <w:pPr>
        <w:suppressAutoHyphens/>
        <w:spacing w:line="360" w:lineRule="auto"/>
        <w:rPr>
          <w:rFonts w:ascii="Arial" w:hAnsi="Arial" w:cs="Arial"/>
        </w:rPr>
      </w:pPr>
    </w:p>
    <w:p w14:paraId="559F738F" w14:textId="51C9CDE8" w:rsidR="008379FE" w:rsidRPr="0079235D" w:rsidRDefault="008379FE" w:rsidP="008379FE">
      <w:pPr>
        <w:suppressAutoHyphens/>
        <w:spacing w:line="360" w:lineRule="auto"/>
        <w:rPr>
          <w:rFonts w:ascii="Arial" w:hAnsi="Arial" w:cs="Arial"/>
          <w:b/>
          <w:sz w:val="28"/>
          <w:szCs w:val="28"/>
        </w:rPr>
      </w:pPr>
      <w:r w:rsidRPr="0079235D">
        <w:rPr>
          <w:rFonts w:ascii="Arial" w:hAnsi="Arial" w:cs="Arial"/>
          <w:b/>
          <w:sz w:val="28"/>
          <w:szCs w:val="28"/>
        </w:rPr>
        <w:t>GIT Repositories:</w:t>
      </w:r>
    </w:p>
    <w:p w14:paraId="45ED124A" w14:textId="684D9C20" w:rsidR="008379FE" w:rsidRDefault="008379FE" w:rsidP="0079235D">
      <w:pPr>
        <w:pStyle w:val="ListParagraph"/>
        <w:numPr>
          <w:ilvl w:val="0"/>
          <w:numId w:val="17"/>
        </w:numPr>
        <w:suppressAutoHyphens/>
        <w:spacing w:line="360" w:lineRule="auto"/>
        <w:rPr>
          <w:rFonts w:ascii="Arial" w:hAnsi="Arial" w:cs="Arial"/>
        </w:rPr>
      </w:pPr>
      <w:r w:rsidRPr="0079235D">
        <w:rPr>
          <w:rFonts w:ascii="Arial" w:hAnsi="Arial" w:cs="Arial"/>
        </w:rPr>
        <w:t>Apache Spark:</w:t>
      </w:r>
      <w:r w:rsidRPr="0079235D">
        <w:rPr>
          <w:rFonts w:ascii="Arial" w:hAnsi="Arial" w:cs="Arial"/>
          <w:b/>
        </w:rPr>
        <w:t xml:space="preserve"> </w:t>
      </w:r>
      <w:hyperlink r:id="rId8" w:history="1">
        <w:r w:rsidR="00286FEF" w:rsidRPr="0079235D">
          <w:rPr>
            <w:rStyle w:val="Hyperlink"/>
            <w:rFonts w:ascii="Arial" w:hAnsi="Arial" w:cs="Arial"/>
          </w:rPr>
          <w:t>https://github.com/simran1991/spark.git</w:t>
        </w:r>
      </w:hyperlink>
      <w:r w:rsidR="00286FEF" w:rsidRPr="0079235D">
        <w:rPr>
          <w:rFonts w:ascii="Arial" w:hAnsi="Arial" w:cs="Arial"/>
        </w:rPr>
        <w:t xml:space="preserve"> </w:t>
      </w:r>
    </w:p>
    <w:p w14:paraId="046B712A" w14:textId="63E23C8C" w:rsidR="0079235D" w:rsidRDefault="0079235D" w:rsidP="0079235D">
      <w:pPr>
        <w:pStyle w:val="ListParagraph"/>
        <w:numPr>
          <w:ilvl w:val="1"/>
          <w:numId w:val="17"/>
        </w:numPr>
        <w:suppressAutoHyphens/>
        <w:spacing w:line="360" w:lineRule="auto"/>
        <w:rPr>
          <w:rFonts w:ascii="Arial" w:hAnsi="Arial" w:cs="Arial"/>
        </w:rPr>
      </w:pPr>
      <w:r>
        <w:rPr>
          <w:rFonts w:ascii="Arial" w:hAnsi="Arial" w:cs="Arial"/>
        </w:rPr>
        <w:t xml:space="preserve">I worked on this project to learn and implement ML algorithms using </w:t>
      </w:r>
      <w:r w:rsidR="00630B87">
        <w:rPr>
          <w:rFonts w:ascii="Arial" w:hAnsi="Arial" w:cs="Arial"/>
        </w:rPr>
        <w:t xml:space="preserve">near </w:t>
      </w:r>
      <w:r>
        <w:rPr>
          <w:rFonts w:ascii="Arial" w:hAnsi="Arial" w:cs="Arial"/>
        </w:rPr>
        <w:t>real time data streaming using apache spark</w:t>
      </w:r>
      <w:r w:rsidR="00630B87">
        <w:rPr>
          <w:rFonts w:ascii="Arial" w:hAnsi="Arial" w:cs="Arial"/>
        </w:rPr>
        <w:t>.</w:t>
      </w:r>
    </w:p>
    <w:p w14:paraId="3070D003" w14:textId="23E3B764" w:rsidR="00347668" w:rsidRPr="0079235D" w:rsidRDefault="00347668" w:rsidP="0079235D">
      <w:pPr>
        <w:pStyle w:val="ListParagraph"/>
        <w:numPr>
          <w:ilvl w:val="1"/>
          <w:numId w:val="17"/>
        </w:numPr>
        <w:suppressAutoHyphens/>
        <w:spacing w:line="360" w:lineRule="auto"/>
        <w:rPr>
          <w:rFonts w:ascii="Arial" w:hAnsi="Arial" w:cs="Arial"/>
        </w:rPr>
      </w:pPr>
      <w:r>
        <w:rPr>
          <w:rFonts w:ascii="Arial" w:hAnsi="Arial" w:cs="Arial"/>
        </w:rPr>
        <w:t>Also lea</w:t>
      </w:r>
      <w:r w:rsidR="00DC040A">
        <w:rPr>
          <w:rFonts w:ascii="Arial" w:hAnsi="Arial" w:cs="Arial"/>
        </w:rPr>
        <w:t>rn</w:t>
      </w:r>
      <w:r>
        <w:rPr>
          <w:rFonts w:ascii="Arial" w:hAnsi="Arial" w:cs="Arial"/>
        </w:rPr>
        <w:t xml:space="preserve">ed about Cassandra DB, for storing real time data in distributed environment.    </w:t>
      </w:r>
    </w:p>
    <w:p w14:paraId="37E4993A" w14:textId="77777777" w:rsidR="0079235D" w:rsidRDefault="008379FE" w:rsidP="0079235D">
      <w:pPr>
        <w:pStyle w:val="ListParagraph"/>
        <w:numPr>
          <w:ilvl w:val="0"/>
          <w:numId w:val="17"/>
        </w:numPr>
        <w:suppressAutoHyphens/>
        <w:spacing w:line="360" w:lineRule="auto"/>
        <w:rPr>
          <w:rFonts w:ascii="Arial" w:hAnsi="Arial" w:cs="Arial"/>
        </w:rPr>
      </w:pPr>
      <w:r w:rsidRPr="0079235D">
        <w:rPr>
          <w:rFonts w:ascii="Arial" w:hAnsi="Arial" w:cs="Arial"/>
        </w:rPr>
        <w:t xml:space="preserve">ML and OpenCV: </w:t>
      </w:r>
      <w:hyperlink r:id="rId9" w:history="1">
        <w:r w:rsidR="00286FEF" w:rsidRPr="0079235D">
          <w:rPr>
            <w:rStyle w:val="Hyperlink"/>
            <w:rFonts w:ascii="Arial" w:hAnsi="Arial" w:cs="Arial"/>
          </w:rPr>
          <w:t>https://github.com/simran1991/PythonProject.git</w:t>
        </w:r>
      </w:hyperlink>
    </w:p>
    <w:p w14:paraId="6A5D9E79" w14:textId="74DC1CF9" w:rsidR="008379FE" w:rsidRPr="0079235D" w:rsidRDefault="0079235D" w:rsidP="0079235D">
      <w:pPr>
        <w:pStyle w:val="ListParagraph"/>
        <w:numPr>
          <w:ilvl w:val="1"/>
          <w:numId w:val="17"/>
        </w:numPr>
        <w:suppressAutoHyphens/>
        <w:spacing w:line="360" w:lineRule="auto"/>
        <w:rPr>
          <w:rFonts w:ascii="Arial" w:hAnsi="Arial" w:cs="Arial"/>
        </w:rPr>
      </w:pPr>
      <w:r>
        <w:rPr>
          <w:rFonts w:ascii="Arial" w:hAnsi="Arial" w:cs="Arial"/>
        </w:rPr>
        <w:t>I worked on this</w:t>
      </w:r>
      <w:r w:rsidR="00823FF9">
        <w:rPr>
          <w:rFonts w:ascii="Arial" w:hAnsi="Arial" w:cs="Arial"/>
        </w:rPr>
        <w:t xml:space="preserve"> project</w:t>
      </w:r>
      <w:r>
        <w:rPr>
          <w:rFonts w:ascii="Arial" w:hAnsi="Arial" w:cs="Arial"/>
        </w:rPr>
        <w:t xml:space="preserve"> to learn and implement image processing algorithms using OpenCV and Python</w:t>
      </w:r>
      <w:r w:rsidR="00DF18EF">
        <w:rPr>
          <w:rFonts w:ascii="Arial" w:hAnsi="Arial" w:cs="Arial"/>
        </w:rPr>
        <w:t>.</w:t>
      </w:r>
      <w:r>
        <w:rPr>
          <w:rFonts w:ascii="Arial" w:hAnsi="Arial" w:cs="Arial"/>
        </w:rPr>
        <w:t xml:space="preserve"> </w:t>
      </w:r>
    </w:p>
    <w:sectPr w:rsidR="008379FE" w:rsidRPr="0079235D" w:rsidSect="00873649">
      <w:headerReference w:type="default" r:id="rId10"/>
      <w:footerReference w:type="default" r:id="rId11"/>
      <w:headerReference w:type="first" r:id="rId12"/>
      <w:footerReference w:type="first" r:id="rId13"/>
      <w:pgSz w:w="12240" w:h="15696"/>
      <w:pgMar w:top="1440" w:right="1008" w:bottom="720" w:left="1800" w:header="432"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3D32A" w14:textId="77777777" w:rsidR="00535E9F" w:rsidRDefault="00535E9F">
      <w:r>
        <w:separator/>
      </w:r>
    </w:p>
  </w:endnote>
  <w:endnote w:type="continuationSeparator" w:id="0">
    <w:p w14:paraId="0CBF22DF" w14:textId="77777777" w:rsidR="00535E9F" w:rsidRDefault="00535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5B650" w14:textId="77777777" w:rsidR="00FB00B4" w:rsidRDefault="005D1558" w:rsidP="00FB00B4">
    <w:pPr>
      <w:pBdr>
        <w:top w:val="single" w:sz="12" w:space="1" w:color="auto"/>
      </w:pBdr>
      <w:tabs>
        <w:tab w:val="center" w:pos="4320"/>
        <w:tab w:val="left" w:pos="8640"/>
      </w:tabs>
      <w:ind w:right="72"/>
      <w:rPr>
        <w:b/>
      </w:rPr>
    </w:pPr>
    <w:r>
      <w:rPr>
        <w:b/>
      </w:rPr>
      <w:t xml:space="preserve">Name: </w:t>
    </w:r>
    <w:r w:rsidR="00327774">
      <w:rPr>
        <w:b/>
      </w:rPr>
      <w:t>Simranjit Singh</w:t>
    </w:r>
    <w:r w:rsidR="00FB00B4">
      <w:rPr>
        <w:b/>
      </w:rPr>
      <w:t xml:space="preserve">                                                                                                                    Page </w:t>
    </w:r>
    <w:r w:rsidR="00C33389">
      <w:rPr>
        <w:b/>
      </w:rPr>
      <w:fldChar w:fldCharType="begin"/>
    </w:r>
    <w:r w:rsidR="00FB00B4">
      <w:rPr>
        <w:b/>
      </w:rPr>
      <w:instrText>PAGE</w:instrText>
    </w:r>
    <w:r w:rsidR="00C33389">
      <w:rPr>
        <w:b/>
      </w:rPr>
      <w:fldChar w:fldCharType="separate"/>
    </w:r>
    <w:r w:rsidR="00D90D7D">
      <w:rPr>
        <w:b/>
        <w:noProof/>
      </w:rPr>
      <w:t>4</w:t>
    </w:r>
    <w:r w:rsidR="00C33389">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ACE31" w14:textId="77777777" w:rsidR="00FB00B4" w:rsidRDefault="00FB00B4" w:rsidP="00FB00B4">
    <w:pPr>
      <w:pBdr>
        <w:top w:val="single" w:sz="12" w:space="1" w:color="auto"/>
      </w:pBdr>
      <w:tabs>
        <w:tab w:val="center" w:pos="4320"/>
        <w:tab w:val="left" w:pos="8640"/>
      </w:tabs>
      <w:ind w:right="72"/>
      <w:rPr>
        <w:b/>
      </w:rPr>
    </w:pPr>
    <w:r>
      <w:rPr>
        <w:b/>
      </w:rPr>
      <w:t xml:space="preserve"> Name: </w:t>
    </w:r>
    <w:r w:rsidR="00680387">
      <w:rPr>
        <w:b/>
      </w:rPr>
      <w:t>Simranjit Singh</w:t>
    </w:r>
    <w:r>
      <w:rPr>
        <w:b/>
      </w:rPr>
      <w:t xml:space="preserve">                                                                                                                     Page </w:t>
    </w:r>
    <w:r w:rsidR="00C33389">
      <w:rPr>
        <w:b/>
      </w:rPr>
      <w:fldChar w:fldCharType="begin"/>
    </w:r>
    <w:r>
      <w:rPr>
        <w:b/>
      </w:rPr>
      <w:instrText>PAGE</w:instrText>
    </w:r>
    <w:r w:rsidR="00C33389">
      <w:rPr>
        <w:b/>
      </w:rPr>
      <w:fldChar w:fldCharType="separate"/>
    </w:r>
    <w:r w:rsidR="00D90D7D">
      <w:rPr>
        <w:b/>
        <w:noProof/>
      </w:rPr>
      <w:t>1</w:t>
    </w:r>
    <w:r w:rsidR="00C33389">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E18FF" w14:textId="77777777" w:rsidR="00535E9F" w:rsidRDefault="00535E9F">
      <w:r>
        <w:separator/>
      </w:r>
    </w:p>
  </w:footnote>
  <w:footnote w:type="continuationSeparator" w:id="0">
    <w:p w14:paraId="2DCF9996" w14:textId="77777777" w:rsidR="00535E9F" w:rsidRDefault="00535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0790" w14:textId="77777777" w:rsidR="005C544E" w:rsidRDefault="005C544E">
    <w:pPr>
      <w:pStyle w:val="Header"/>
      <w:jc w:val="left"/>
    </w:pPr>
  </w:p>
  <w:p w14:paraId="5E38FF72" w14:textId="77777777" w:rsidR="005C544E" w:rsidRDefault="005C5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D138A" w14:textId="77777777" w:rsidR="005C544E" w:rsidRDefault="00816AAD">
    <w:pPr>
      <w:pStyle w:val="Header"/>
    </w:pPr>
    <w:r>
      <w:tab/>
    </w:r>
  </w:p>
  <w:p w14:paraId="70233653" w14:textId="77777777" w:rsidR="005C544E" w:rsidRDefault="005C5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3"/>
    <w:lvl w:ilvl="0">
      <w:start w:val="1"/>
      <w:numFmt w:val="bullet"/>
      <w:lvlText w:val=""/>
      <w:lvlJc w:val="left"/>
      <w:pPr>
        <w:tabs>
          <w:tab w:val="num" w:pos="0"/>
        </w:tabs>
        <w:ind w:left="360" w:hanging="360"/>
      </w:pPr>
      <w:rPr>
        <w:rFonts w:ascii="Symbol" w:hAnsi="Symbol" w:cs="Symbol"/>
        <w:sz w:val="20"/>
        <w:szCs w:val="20"/>
      </w:rPr>
    </w:lvl>
  </w:abstractNum>
  <w:abstractNum w:abstractNumId="1"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4"/>
    <w:multiLevelType w:val="singleLevel"/>
    <w:tmpl w:val="00000004"/>
    <w:name w:val="WW8Num5"/>
    <w:lvl w:ilvl="0">
      <w:numFmt w:val="bullet"/>
      <w:lvlText w:val=""/>
      <w:lvlJc w:val="left"/>
      <w:pPr>
        <w:tabs>
          <w:tab w:val="num" w:pos="0"/>
        </w:tabs>
        <w:ind w:left="720" w:hanging="360"/>
      </w:pPr>
      <w:rPr>
        <w:rFonts w:ascii="Symbol" w:hAnsi="Symbol" w:cs="Symbol"/>
        <w:sz w:val="20"/>
        <w:szCs w:val="20"/>
      </w:rPr>
    </w:lvl>
  </w:abstractNum>
  <w:abstractNum w:abstractNumId="3" w15:restartNumberingAfterBreak="0">
    <w:nsid w:val="00000005"/>
    <w:multiLevelType w:val="multilevel"/>
    <w:tmpl w:val="00000005"/>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1CD52BA"/>
    <w:multiLevelType w:val="hybridMultilevel"/>
    <w:tmpl w:val="F990A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B5137"/>
    <w:multiLevelType w:val="hybridMultilevel"/>
    <w:tmpl w:val="E24AEE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37A35"/>
    <w:multiLevelType w:val="hybridMultilevel"/>
    <w:tmpl w:val="277E69A8"/>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00167"/>
    <w:multiLevelType w:val="hybridMultilevel"/>
    <w:tmpl w:val="0D8041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A16A96"/>
    <w:multiLevelType w:val="hybridMultilevel"/>
    <w:tmpl w:val="86E69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F56"/>
    <w:multiLevelType w:val="hybridMultilevel"/>
    <w:tmpl w:val="B418A5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C37D2C"/>
    <w:multiLevelType w:val="hybridMultilevel"/>
    <w:tmpl w:val="A628B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B3F83"/>
    <w:multiLevelType w:val="hybridMultilevel"/>
    <w:tmpl w:val="2B140A56"/>
    <w:lvl w:ilvl="0" w:tplc="40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8C61EA"/>
    <w:multiLevelType w:val="hybridMultilevel"/>
    <w:tmpl w:val="D346CCB2"/>
    <w:lvl w:ilvl="0" w:tplc="FFFFFFFF">
      <w:start w:val="1"/>
      <w:numFmt w:val="bullet"/>
      <w:pStyle w:val="NormalLinespacing1lines"/>
      <w:lvlText w:val=""/>
      <w:lvlJc w:val="left"/>
      <w:pPr>
        <w:tabs>
          <w:tab w:val="num" w:pos="360"/>
        </w:tabs>
        <w:ind w:left="360" w:hanging="360"/>
      </w:pPr>
      <w:rPr>
        <w:rFonts w:ascii="Wingdings" w:hAnsi="Wingdings" w:cs="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5FF3372A"/>
    <w:multiLevelType w:val="hybridMultilevel"/>
    <w:tmpl w:val="C65436A0"/>
    <w:lvl w:ilvl="0" w:tplc="EE560910">
      <w:numFmt w:val="bullet"/>
      <w:lvlText w:val=""/>
      <w:lvlJc w:val="left"/>
      <w:pPr>
        <w:tabs>
          <w:tab w:val="num" w:pos="2160"/>
        </w:tabs>
        <w:ind w:left="2160" w:hanging="360"/>
      </w:pPr>
      <w:rPr>
        <w:rFonts w:ascii="Symbol" w:eastAsia="Times New Roman" w:hAnsi="Symbol" w:cs="Times New Roman" w:hint="default"/>
        <w:sz w:val="18"/>
        <w:szCs w:val="18"/>
      </w:rPr>
    </w:lvl>
    <w:lvl w:ilvl="1" w:tplc="6B9248B6">
      <w:start w:val="1"/>
      <w:numFmt w:val="bullet"/>
      <w:pStyle w:val="EducationBlock"/>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2E00A8"/>
    <w:multiLevelType w:val="hybridMultilevel"/>
    <w:tmpl w:val="9B18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231BBA"/>
    <w:multiLevelType w:val="hybridMultilevel"/>
    <w:tmpl w:val="DBB666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18703E"/>
    <w:multiLevelType w:val="hybridMultilevel"/>
    <w:tmpl w:val="A8E86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751124"/>
    <w:multiLevelType w:val="hybridMultilevel"/>
    <w:tmpl w:val="80F25848"/>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18" w15:restartNumberingAfterBreak="0">
    <w:nsid w:val="78B32EE4"/>
    <w:multiLevelType w:val="hybridMultilevel"/>
    <w:tmpl w:val="28FCA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1D47C1"/>
    <w:multiLevelType w:val="hybridMultilevel"/>
    <w:tmpl w:val="170A4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1"/>
  </w:num>
  <w:num w:numId="4">
    <w:abstractNumId w:val="6"/>
  </w:num>
  <w:num w:numId="5">
    <w:abstractNumId w:val="8"/>
  </w:num>
  <w:num w:numId="6">
    <w:abstractNumId w:val="0"/>
  </w:num>
  <w:num w:numId="7">
    <w:abstractNumId w:val="17"/>
  </w:num>
  <w:num w:numId="8">
    <w:abstractNumId w:val="5"/>
  </w:num>
  <w:num w:numId="9">
    <w:abstractNumId w:val="9"/>
  </w:num>
  <w:num w:numId="10">
    <w:abstractNumId w:val="18"/>
  </w:num>
  <w:num w:numId="11">
    <w:abstractNumId w:val="14"/>
  </w:num>
  <w:num w:numId="12">
    <w:abstractNumId w:val="16"/>
  </w:num>
  <w:num w:numId="13">
    <w:abstractNumId w:val="19"/>
  </w:num>
  <w:num w:numId="14">
    <w:abstractNumId w:val="4"/>
  </w:num>
  <w:num w:numId="15">
    <w:abstractNumId w:val="7"/>
  </w:num>
  <w:num w:numId="16">
    <w:abstractNumId w:val="10"/>
  </w:num>
  <w:num w:numId="17">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7DF1"/>
    <w:rsid w:val="00004678"/>
    <w:rsid w:val="00007299"/>
    <w:rsid w:val="0001128E"/>
    <w:rsid w:val="0001523E"/>
    <w:rsid w:val="000174F7"/>
    <w:rsid w:val="00017910"/>
    <w:rsid w:val="00017935"/>
    <w:rsid w:val="0003539C"/>
    <w:rsid w:val="00057F11"/>
    <w:rsid w:val="000619F7"/>
    <w:rsid w:val="000630E5"/>
    <w:rsid w:val="00066126"/>
    <w:rsid w:val="0007314E"/>
    <w:rsid w:val="00085E55"/>
    <w:rsid w:val="00096606"/>
    <w:rsid w:val="000A0172"/>
    <w:rsid w:val="000A07BC"/>
    <w:rsid w:val="000A43D8"/>
    <w:rsid w:val="000A7677"/>
    <w:rsid w:val="000B0A5C"/>
    <w:rsid w:val="000B2F10"/>
    <w:rsid w:val="000B5198"/>
    <w:rsid w:val="000B670D"/>
    <w:rsid w:val="000C2C62"/>
    <w:rsid w:val="000C3910"/>
    <w:rsid w:val="000D4343"/>
    <w:rsid w:val="000D4E99"/>
    <w:rsid w:val="000D7FC6"/>
    <w:rsid w:val="000E6A43"/>
    <w:rsid w:val="000F1D23"/>
    <w:rsid w:val="000F3BB5"/>
    <w:rsid w:val="00100954"/>
    <w:rsid w:val="00105399"/>
    <w:rsid w:val="001073A0"/>
    <w:rsid w:val="001118F0"/>
    <w:rsid w:val="00111E99"/>
    <w:rsid w:val="001138A3"/>
    <w:rsid w:val="001165E9"/>
    <w:rsid w:val="00127586"/>
    <w:rsid w:val="00127A76"/>
    <w:rsid w:val="00131A37"/>
    <w:rsid w:val="0013335F"/>
    <w:rsid w:val="00142872"/>
    <w:rsid w:val="001526D1"/>
    <w:rsid w:val="00181959"/>
    <w:rsid w:val="00196F24"/>
    <w:rsid w:val="001A04D1"/>
    <w:rsid w:val="001B0EAB"/>
    <w:rsid w:val="001B6CB0"/>
    <w:rsid w:val="001C4665"/>
    <w:rsid w:val="001C590E"/>
    <w:rsid w:val="001C5A6D"/>
    <w:rsid w:val="001D259A"/>
    <w:rsid w:val="001D7016"/>
    <w:rsid w:val="001E10BC"/>
    <w:rsid w:val="001E49CA"/>
    <w:rsid w:val="001E552A"/>
    <w:rsid w:val="001E7B25"/>
    <w:rsid w:val="001F2E57"/>
    <w:rsid w:val="002004BE"/>
    <w:rsid w:val="0020362F"/>
    <w:rsid w:val="002039F1"/>
    <w:rsid w:val="002059E7"/>
    <w:rsid w:val="00211641"/>
    <w:rsid w:val="00213897"/>
    <w:rsid w:val="00214633"/>
    <w:rsid w:val="00215BBB"/>
    <w:rsid w:val="00215E0F"/>
    <w:rsid w:val="0022098B"/>
    <w:rsid w:val="00221C03"/>
    <w:rsid w:val="00223E80"/>
    <w:rsid w:val="002332B3"/>
    <w:rsid w:val="00234C00"/>
    <w:rsid w:val="00237C8A"/>
    <w:rsid w:val="00241941"/>
    <w:rsid w:val="00243D50"/>
    <w:rsid w:val="00246206"/>
    <w:rsid w:val="00250487"/>
    <w:rsid w:val="0025799C"/>
    <w:rsid w:val="00274AC5"/>
    <w:rsid w:val="00277073"/>
    <w:rsid w:val="002777A9"/>
    <w:rsid w:val="002805F8"/>
    <w:rsid w:val="002826F2"/>
    <w:rsid w:val="00283DC3"/>
    <w:rsid w:val="002846C0"/>
    <w:rsid w:val="00285536"/>
    <w:rsid w:val="00286FEF"/>
    <w:rsid w:val="00292ACA"/>
    <w:rsid w:val="00293F53"/>
    <w:rsid w:val="002A17E6"/>
    <w:rsid w:val="002A2A15"/>
    <w:rsid w:val="002A36B7"/>
    <w:rsid w:val="002A5A22"/>
    <w:rsid w:val="002B1E46"/>
    <w:rsid w:val="002B300A"/>
    <w:rsid w:val="002B5EC7"/>
    <w:rsid w:val="002C33D3"/>
    <w:rsid w:val="002C62EF"/>
    <w:rsid w:val="002D2FFC"/>
    <w:rsid w:val="002D3E61"/>
    <w:rsid w:val="002E1410"/>
    <w:rsid w:val="002F42F7"/>
    <w:rsid w:val="002F5775"/>
    <w:rsid w:val="00300E22"/>
    <w:rsid w:val="00316B5F"/>
    <w:rsid w:val="003177A4"/>
    <w:rsid w:val="00321674"/>
    <w:rsid w:val="00321D12"/>
    <w:rsid w:val="00322DD8"/>
    <w:rsid w:val="00326CA9"/>
    <w:rsid w:val="00327774"/>
    <w:rsid w:val="00332EFE"/>
    <w:rsid w:val="003330F7"/>
    <w:rsid w:val="00343A93"/>
    <w:rsid w:val="00347668"/>
    <w:rsid w:val="00352743"/>
    <w:rsid w:val="00354C41"/>
    <w:rsid w:val="00354DB6"/>
    <w:rsid w:val="00355BB3"/>
    <w:rsid w:val="00360979"/>
    <w:rsid w:val="00363C10"/>
    <w:rsid w:val="00370C05"/>
    <w:rsid w:val="00392A76"/>
    <w:rsid w:val="00393C86"/>
    <w:rsid w:val="0039626A"/>
    <w:rsid w:val="003A242C"/>
    <w:rsid w:val="003A7501"/>
    <w:rsid w:val="003B0911"/>
    <w:rsid w:val="003B29EF"/>
    <w:rsid w:val="003B3678"/>
    <w:rsid w:val="003C1949"/>
    <w:rsid w:val="003C675D"/>
    <w:rsid w:val="003D087E"/>
    <w:rsid w:val="003D3616"/>
    <w:rsid w:val="003D4598"/>
    <w:rsid w:val="003D697F"/>
    <w:rsid w:val="003E27DD"/>
    <w:rsid w:val="0040019B"/>
    <w:rsid w:val="004020CA"/>
    <w:rsid w:val="00407BDB"/>
    <w:rsid w:val="00410375"/>
    <w:rsid w:val="00424C16"/>
    <w:rsid w:val="004251CF"/>
    <w:rsid w:val="00433E22"/>
    <w:rsid w:val="004403D8"/>
    <w:rsid w:val="00441978"/>
    <w:rsid w:val="00450044"/>
    <w:rsid w:val="00451657"/>
    <w:rsid w:val="004524F4"/>
    <w:rsid w:val="004525D8"/>
    <w:rsid w:val="004551EB"/>
    <w:rsid w:val="00456402"/>
    <w:rsid w:val="004568AF"/>
    <w:rsid w:val="0046188F"/>
    <w:rsid w:val="00462385"/>
    <w:rsid w:val="004673EA"/>
    <w:rsid w:val="00471915"/>
    <w:rsid w:val="00473C40"/>
    <w:rsid w:val="00481372"/>
    <w:rsid w:val="00481ECE"/>
    <w:rsid w:val="004A2D18"/>
    <w:rsid w:val="004A61AF"/>
    <w:rsid w:val="004A6995"/>
    <w:rsid w:val="004A6E22"/>
    <w:rsid w:val="004B0D85"/>
    <w:rsid w:val="004B0E63"/>
    <w:rsid w:val="004B1B98"/>
    <w:rsid w:val="004B1EFB"/>
    <w:rsid w:val="004B3BFB"/>
    <w:rsid w:val="004B776D"/>
    <w:rsid w:val="004C3EFD"/>
    <w:rsid w:val="004D211E"/>
    <w:rsid w:val="004D5EE4"/>
    <w:rsid w:val="004E216A"/>
    <w:rsid w:val="004E6F24"/>
    <w:rsid w:val="00500281"/>
    <w:rsid w:val="00500C3C"/>
    <w:rsid w:val="0050384F"/>
    <w:rsid w:val="00503BB9"/>
    <w:rsid w:val="005041E2"/>
    <w:rsid w:val="00511A33"/>
    <w:rsid w:val="005124E3"/>
    <w:rsid w:val="00535E9F"/>
    <w:rsid w:val="005379F1"/>
    <w:rsid w:val="00546BB0"/>
    <w:rsid w:val="00546C18"/>
    <w:rsid w:val="00553468"/>
    <w:rsid w:val="0055748D"/>
    <w:rsid w:val="00563A91"/>
    <w:rsid w:val="00571261"/>
    <w:rsid w:val="00573BC1"/>
    <w:rsid w:val="005776ED"/>
    <w:rsid w:val="005948D2"/>
    <w:rsid w:val="00596A41"/>
    <w:rsid w:val="005974F6"/>
    <w:rsid w:val="005A68F6"/>
    <w:rsid w:val="005B45A2"/>
    <w:rsid w:val="005B7D7A"/>
    <w:rsid w:val="005C023D"/>
    <w:rsid w:val="005C30F6"/>
    <w:rsid w:val="005C544E"/>
    <w:rsid w:val="005D1558"/>
    <w:rsid w:val="005D4D4F"/>
    <w:rsid w:val="005D544C"/>
    <w:rsid w:val="005D5467"/>
    <w:rsid w:val="005D6E58"/>
    <w:rsid w:val="005E0871"/>
    <w:rsid w:val="005E43E3"/>
    <w:rsid w:val="005F1942"/>
    <w:rsid w:val="005F283B"/>
    <w:rsid w:val="005F2EE0"/>
    <w:rsid w:val="0060193C"/>
    <w:rsid w:val="006124BE"/>
    <w:rsid w:val="00613286"/>
    <w:rsid w:val="006274A2"/>
    <w:rsid w:val="00630B87"/>
    <w:rsid w:val="00647E8B"/>
    <w:rsid w:val="006534C2"/>
    <w:rsid w:val="00655CD8"/>
    <w:rsid w:val="00660721"/>
    <w:rsid w:val="00662640"/>
    <w:rsid w:val="00662DA9"/>
    <w:rsid w:val="00665227"/>
    <w:rsid w:val="0067097B"/>
    <w:rsid w:val="0067130E"/>
    <w:rsid w:val="00676D7B"/>
    <w:rsid w:val="00680387"/>
    <w:rsid w:val="006814BD"/>
    <w:rsid w:val="006821E8"/>
    <w:rsid w:val="00682832"/>
    <w:rsid w:val="00684E85"/>
    <w:rsid w:val="0069122C"/>
    <w:rsid w:val="00695CE3"/>
    <w:rsid w:val="00695E55"/>
    <w:rsid w:val="006B03CD"/>
    <w:rsid w:val="006B4972"/>
    <w:rsid w:val="006B4ECB"/>
    <w:rsid w:val="006B5702"/>
    <w:rsid w:val="006B73ED"/>
    <w:rsid w:val="006C1320"/>
    <w:rsid w:val="006C1B58"/>
    <w:rsid w:val="006C6312"/>
    <w:rsid w:val="006C6456"/>
    <w:rsid w:val="006C6C98"/>
    <w:rsid w:val="006C7760"/>
    <w:rsid w:val="006C7CC0"/>
    <w:rsid w:val="006D054D"/>
    <w:rsid w:val="006F1FF7"/>
    <w:rsid w:val="006F2353"/>
    <w:rsid w:val="006F2689"/>
    <w:rsid w:val="006F6D09"/>
    <w:rsid w:val="00700A80"/>
    <w:rsid w:val="00707DED"/>
    <w:rsid w:val="0071078A"/>
    <w:rsid w:val="00715531"/>
    <w:rsid w:val="00720776"/>
    <w:rsid w:val="0072087D"/>
    <w:rsid w:val="00720F6D"/>
    <w:rsid w:val="00722C96"/>
    <w:rsid w:val="00725DD1"/>
    <w:rsid w:val="00726525"/>
    <w:rsid w:val="00735332"/>
    <w:rsid w:val="00737C3C"/>
    <w:rsid w:val="00740CBB"/>
    <w:rsid w:val="00742E55"/>
    <w:rsid w:val="007457F2"/>
    <w:rsid w:val="007463A8"/>
    <w:rsid w:val="00761887"/>
    <w:rsid w:val="00761C22"/>
    <w:rsid w:val="00775449"/>
    <w:rsid w:val="00781359"/>
    <w:rsid w:val="00785F42"/>
    <w:rsid w:val="0079235D"/>
    <w:rsid w:val="00796891"/>
    <w:rsid w:val="007A14D4"/>
    <w:rsid w:val="007A3740"/>
    <w:rsid w:val="007B1E9C"/>
    <w:rsid w:val="007E0C33"/>
    <w:rsid w:val="007E15A6"/>
    <w:rsid w:val="007E6C34"/>
    <w:rsid w:val="007F0E60"/>
    <w:rsid w:val="007F7DD3"/>
    <w:rsid w:val="00810546"/>
    <w:rsid w:val="00813644"/>
    <w:rsid w:val="00816AAD"/>
    <w:rsid w:val="008216C3"/>
    <w:rsid w:val="00823B84"/>
    <w:rsid w:val="00823FF9"/>
    <w:rsid w:val="00824D97"/>
    <w:rsid w:val="00826423"/>
    <w:rsid w:val="008379FE"/>
    <w:rsid w:val="00841575"/>
    <w:rsid w:val="0085035C"/>
    <w:rsid w:val="008559D4"/>
    <w:rsid w:val="0086143C"/>
    <w:rsid w:val="00861D7A"/>
    <w:rsid w:val="008711F2"/>
    <w:rsid w:val="00873649"/>
    <w:rsid w:val="00874274"/>
    <w:rsid w:val="00877C92"/>
    <w:rsid w:val="00877DF1"/>
    <w:rsid w:val="00885F00"/>
    <w:rsid w:val="008943DF"/>
    <w:rsid w:val="0089459D"/>
    <w:rsid w:val="008965C1"/>
    <w:rsid w:val="008A0CC4"/>
    <w:rsid w:val="008A42AB"/>
    <w:rsid w:val="008A63E1"/>
    <w:rsid w:val="008B0697"/>
    <w:rsid w:val="008B7204"/>
    <w:rsid w:val="008C5EC8"/>
    <w:rsid w:val="008C73DD"/>
    <w:rsid w:val="008C7BE8"/>
    <w:rsid w:val="008D2580"/>
    <w:rsid w:val="008D7854"/>
    <w:rsid w:val="008E799D"/>
    <w:rsid w:val="0090741A"/>
    <w:rsid w:val="0091151B"/>
    <w:rsid w:val="009121DB"/>
    <w:rsid w:val="009168FC"/>
    <w:rsid w:val="0091793A"/>
    <w:rsid w:val="00921886"/>
    <w:rsid w:val="00921B4B"/>
    <w:rsid w:val="00923963"/>
    <w:rsid w:val="009259CD"/>
    <w:rsid w:val="009319A4"/>
    <w:rsid w:val="0093467B"/>
    <w:rsid w:val="00935BE8"/>
    <w:rsid w:val="00952CB9"/>
    <w:rsid w:val="00971428"/>
    <w:rsid w:val="00971BC6"/>
    <w:rsid w:val="00975B86"/>
    <w:rsid w:val="0098210C"/>
    <w:rsid w:val="00983734"/>
    <w:rsid w:val="00984383"/>
    <w:rsid w:val="009852F0"/>
    <w:rsid w:val="00993665"/>
    <w:rsid w:val="009A560C"/>
    <w:rsid w:val="009B1F81"/>
    <w:rsid w:val="009B24BD"/>
    <w:rsid w:val="009B429E"/>
    <w:rsid w:val="009C08D6"/>
    <w:rsid w:val="009C489B"/>
    <w:rsid w:val="009C6E81"/>
    <w:rsid w:val="009D3472"/>
    <w:rsid w:val="009D64FD"/>
    <w:rsid w:val="009E0146"/>
    <w:rsid w:val="009E1D6A"/>
    <w:rsid w:val="009E355C"/>
    <w:rsid w:val="009F4829"/>
    <w:rsid w:val="00A07F5F"/>
    <w:rsid w:val="00A12A5A"/>
    <w:rsid w:val="00A12B5B"/>
    <w:rsid w:val="00A15AAC"/>
    <w:rsid w:val="00A2219C"/>
    <w:rsid w:val="00A23352"/>
    <w:rsid w:val="00A31A71"/>
    <w:rsid w:val="00A340E7"/>
    <w:rsid w:val="00A363E7"/>
    <w:rsid w:val="00A42D1C"/>
    <w:rsid w:val="00A43A81"/>
    <w:rsid w:val="00A46CF7"/>
    <w:rsid w:val="00A553FB"/>
    <w:rsid w:val="00A57F50"/>
    <w:rsid w:val="00A65B65"/>
    <w:rsid w:val="00A80313"/>
    <w:rsid w:val="00A83140"/>
    <w:rsid w:val="00A944F9"/>
    <w:rsid w:val="00A9783E"/>
    <w:rsid w:val="00AB0C27"/>
    <w:rsid w:val="00AB2CE1"/>
    <w:rsid w:val="00AB7A9F"/>
    <w:rsid w:val="00AD4C48"/>
    <w:rsid w:val="00AE6A99"/>
    <w:rsid w:val="00B07044"/>
    <w:rsid w:val="00B11C6D"/>
    <w:rsid w:val="00B134F5"/>
    <w:rsid w:val="00B161AE"/>
    <w:rsid w:val="00B17FC8"/>
    <w:rsid w:val="00B2005C"/>
    <w:rsid w:val="00B30BEE"/>
    <w:rsid w:val="00B36D20"/>
    <w:rsid w:val="00B424D8"/>
    <w:rsid w:val="00B425CB"/>
    <w:rsid w:val="00B56770"/>
    <w:rsid w:val="00B66830"/>
    <w:rsid w:val="00B71123"/>
    <w:rsid w:val="00B75313"/>
    <w:rsid w:val="00B80565"/>
    <w:rsid w:val="00B8118D"/>
    <w:rsid w:val="00B8245A"/>
    <w:rsid w:val="00B844AE"/>
    <w:rsid w:val="00B85B48"/>
    <w:rsid w:val="00BB7436"/>
    <w:rsid w:val="00BC125D"/>
    <w:rsid w:val="00BC2F37"/>
    <w:rsid w:val="00BD1812"/>
    <w:rsid w:val="00BD2FE9"/>
    <w:rsid w:val="00BD5B0D"/>
    <w:rsid w:val="00BD7721"/>
    <w:rsid w:val="00BE092C"/>
    <w:rsid w:val="00BE1A05"/>
    <w:rsid w:val="00BE1C9C"/>
    <w:rsid w:val="00BF1373"/>
    <w:rsid w:val="00BF3A71"/>
    <w:rsid w:val="00C0133D"/>
    <w:rsid w:val="00C033AF"/>
    <w:rsid w:val="00C036F2"/>
    <w:rsid w:val="00C04B38"/>
    <w:rsid w:val="00C118BB"/>
    <w:rsid w:val="00C16762"/>
    <w:rsid w:val="00C27E69"/>
    <w:rsid w:val="00C33389"/>
    <w:rsid w:val="00C33548"/>
    <w:rsid w:val="00C406D0"/>
    <w:rsid w:val="00C40913"/>
    <w:rsid w:val="00C43AB0"/>
    <w:rsid w:val="00C4500F"/>
    <w:rsid w:val="00C45C47"/>
    <w:rsid w:val="00C47263"/>
    <w:rsid w:val="00C53653"/>
    <w:rsid w:val="00C62458"/>
    <w:rsid w:val="00C62501"/>
    <w:rsid w:val="00C71613"/>
    <w:rsid w:val="00C732A2"/>
    <w:rsid w:val="00C75C46"/>
    <w:rsid w:val="00C85CE6"/>
    <w:rsid w:val="00C87901"/>
    <w:rsid w:val="00C93854"/>
    <w:rsid w:val="00C95531"/>
    <w:rsid w:val="00CA170D"/>
    <w:rsid w:val="00CA39EE"/>
    <w:rsid w:val="00CA612B"/>
    <w:rsid w:val="00CB6C6B"/>
    <w:rsid w:val="00CC5C7C"/>
    <w:rsid w:val="00CD3A40"/>
    <w:rsid w:val="00CD54A7"/>
    <w:rsid w:val="00CD55C8"/>
    <w:rsid w:val="00CD6122"/>
    <w:rsid w:val="00CE3475"/>
    <w:rsid w:val="00CE3D41"/>
    <w:rsid w:val="00CF12FE"/>
    <w:rsid w:val="00CF1560"/>
    <w:rsid w:val="00CF1829"/>
    <w:rsid w:val="00CF4AEA"/>
    <w:rsid w:val="00CF5427"/>
    <w:rsid w:val="00D001BD"/>
    <w:rsid w:val="00D0124C"/>
    <w:rsid w:val="00D05711"/>
    <w:rsid w:val="00D11C8E"/>
    <w:rsid w:val="00D1593D"/>
    <w:rsid w:val="00D16A2B"/>
    <w:rsid w:val="00D2334E"/>
    <w:rsid w:val="00D27B99"/>
    <w:rsid w:val="00D318DD"/>
    <w:rsid w:val="00D37180"/>
    <w:rsid w:val="00D42C60"/>
    <w:rsid w:val="00D5021A"/>
    <w:rsid w:val="00D537FB"/>
    <w:rsid w:val="00D54DDA"/>
    <w:rsid w:val="00D54FE5"/>
    <w:rsid w:val="00D5599C"/>
    <w:rsid w:val="00D55CB1"/>
    <w:rsid w:val="00D55CE3"/>
    <w:rsid w:val="00D63741"/>
    <w:rsid w:val="00D737A2"/>
    <w:rsid w:val="00D82FB9"/>
    <w:rsid w:val="00D83518"/>
    <w:rsid w:val="00D83A49"/>
    <w:rsid w:val="00D86971"/>
    <w:rsid w:val="00D90109"/>
    <w:rsid w:val="00D90D7D"/>
    <w:rsid w:val="00D9654C"/>
    <w:rsid w:val="00DB12D7"/>
    <w:rsid w:val="00DB389A"/>
    <w:rsid w:val="00DB432E"/>
    <w:rsid w:val="00DB63E9"/>
    <w:rsid w:val="00DC040A"/>
    <w:rsid w:val="00DC1EE7"/>
    <w:rsid w:val="00DC6AFC"/>
    <w:rsid w:val="00DD0B86"/>
    <w:rsid w:val="00DD4374"/>
    <w:rsid w:val="00DE2894"/>
    <w:rsid w:val="00DE61B3"/>
    <w:rsid w:val="00DE6391"/>
    <w:rsid w:val="00DE7CD0"/>
    <w:rsid w:val="00DF0FD3"/>
    <w:rsid w:val="00DF18A7"/>
    <w:rsid w:val="00DF18EF"/>
    <w:rsid w:val="00E0008E"/>
    <w:rsid w:val="00E0083C"/>
    <w:rsid w:val="00E10526"/>
    <w:rsid w:val="00E10AD9"/>
    <w:rsid w:val="00E13DE4"/>
    <w:rsid w:val="00E14F62"/>
    <w:rsid w:val="00E16DD5"/>
    <w:rsid w:val="00E264D6"/>
    <w:rsid w:val="00E27BD0"/>
    <w:rsid w:val="00E302F2"/>
    <w:rsid w:val="00E33D5C"/>
    <w:rsid w:val="00E43E32"/>
    <w:rsid w:val="00E45775"/>
    <w:rsid w:val="00E45CCA"/>
    <w:rsid w:val="00E46781"/>
    <w:rsid w:val="00E5056E"/>
    <w:rsid w:val="00E53759"/>
    <w:rsid w:val="00E552E5"/>
    <w:rsid w:val="00E563C9"/>
    <w:rsid w:val="00E60EF7"/>
    <w:rsid w:val="00E6408F"/>
    <w:rsid w:val="00E65A48"/>
    <w:rsid w:val="00E70FED"/>
    <w:rsid w:val="00E7523B"/>
    <w:rsid w:val="00E84974"/>
    <w:rsid w:val="00E97B13"/>
    <w:rsid w:val="00EA0862"/>
    <w:rsid w:val="00EA2FAE"/>
    <w:rsid w:val="00EA3C1B"/>
    <w:rsid w:val="00EB3E0B"/>
    <w:rsid w:val="00EB573D"/>
    <w:rsid w:val="00EB598B"/>
    <w:rsid w:val="00EB5D6F"/>
    <w:rsid w:val="00ED2321"/>
    <w:rsid w:val="00ED5362"/>
    <w:rsid w:val="00ED6691"/>
    <w:rsid w:val="00EE5C5B"/>
    <w:rsid w:val="00EF0E8A"/>
    <w:rsid w:val="00EF22A5"/>
    <w:rsid w:val="00EF300F"/>
    <w:rsid w:val="00F108BD"/>
    <w:rsid w:val="00F277FE"/>
    <w:rsid w:val="00F30434"/>
    <w:rsid w:val="00F321BF"/>
    <w:rsid w:val="00F4157B"/>
    <w:rsid w:val="00F428D5"/>
    <w:rsid w:val="00F43090"/>
    <w:rsid w:val="00F47150"/>
    <w:rsid w:val="00F506D6"/>
    <w:rsid w:val="00F601B0"/>
    <w:rsid w:val="00F60D5E"/>
    <w:rsid w:val="00F75BF8"/>
    <w:rsid w:val="00F831E1"/>
    <w:rsid w:val="00F85085"/>
    <w:rsid w:val="00F85A80"/>
    <w:rsid w:val="00F879B6"/>
    <w:rsid w:val="00F87BA0"/>
    <w:rsid w:val="00FA0C69"/>
    <w:rsid w:val="00FA16B0"/>
    <w:rsid w:val="00FB00B4"/>
    <w:rsid w:val="00FB5CB3"/>
    <w:rsid w:val="00FC2CBA"/>
    <w:rsid w:val="00FD24AE"/>
    <w:rsid w:val="00FD5464"/>
    <w:rsid w:val="00FE75BC"/>
    <w:rsid w:val="00FF4247"/>
    <w:rsid w:val="00FF57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A6889"/>
  <w15:docId w15:val="{3787BAA7-77D0-4F42-9939-AF55B437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imes New Roman" w:hAnsi="Calibri Light" w:cs="Times New Roman"/>
        <w:sz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73649"/>
  </w:style>
  <w:style w:type="paragraph" w:styleId="Heading1">
    <w:name w:val="heading 1"/>
    <w:basedOn w:val="Normal"/>
    <w:next w:val="Normal"/>
    <w:qFormat/>
    <w:rsid w:val="00873649"/>
    <w:pPr>
      <w:keepNext/>
      <w:ind w:left="990" w:hanging="990"/>
      <w:jc w:val="center"/>
      <w:outlineLvl w:val="0"/>
    </w:pPr>
    <w:rPr>
      <w:b/>
    </w:rPr>
  </w:style>
  <w:style w:type="paragraph" w:styleId="Heading2">
    <w:name w:val="heading 2"/>
    <w:basedOn w:val="Normal"/>
    <w:next w:val="Normal"/>
    <w:qFormat/>
    <w:rsid w:val="00873649"/>
    <w:pPr>
      <w:keepNext/>
      <w:outlineLvl w:val="1"/>
    </w:pPr>
    <w:rPr>
      <w:b/>
    </w:rPr>
  </w:style>
  <w:style w:type="paragraph" w:styleId="Heading3">
    <w:name w:val="heading 3"/>
    <w:basedOn w:val="Normal"/>
    <w:next w:val="Normal"/>
    <w:qFormat/>
    <w:rsid w:val="00873649"/>
    <w:pPr>
      <w:keepNext/>
      <w:jc w:val="both"/>
      <w:outlineLvl w:val="2"/>
    </w:pPr>
    <w:rPr>
      <w:b/>
    </w:rPr>
  </w:style>
  <w:style w:type="paragraph" w:styleId="Heading4">
    <w:name w:val="heading 4"/>
    <w:basedOn w:val="Normal"/>
    <w:next w:val="Normal"/>
    <w:qFormat/>
    <w:rsid w:val="00873649"/>
    <w:pPr>
      <w:keepNext/>
      <w:outlineLvl w:val="3"/>
    </w:pPr>
    <w:rPr>
      <w:b/>
      <w:bCs/>
    </w:rPr>
  </w:style>
  <w:style w:type="paragraph" w:styleId="Heading5">
    <w:name w:val="heading 5"/>
    <w:basedOn w:val="Normal"/>
    <w:next w:val="Normal"/>
    <w:qFormat/>
    <w:rsid w:val="00873649"/>
    <w:pPr>
      <w:keepNext/>
      <w:outlineLvl w:val="4"/>
    </w:pPr>
    <w:rPr>
      <w:rFonts w:ascii="MS Sans Serif" w:hAnsi="MS Sans Serif"/>
      <w:b/>
    </w:rPr>
  </w:style>
  <w:style w:type="paragraph" w:styleId="Heading6">
    <w:name w:val="heading 6"/>
    <w:basedOn w:val="Normal"/>
    <w:next w:val="Normal"/>
    <w:qFormat/>
    <w:rsid w:val="00873649"/>
    <w:pPr>
      <w:keepNext/>
      <w:jc w:val="both"/>
      <w:outlineLvl w:val="5"/>
    </w:pPr>
    <w:rPr>
      <w:b/>
      <w:sz w:val="22"/>
      <w:u w:val="single"/>
    </w:rPr>
  </w:style>
  <w:style w:type="paragraph" w:styleId="Heading7">
    <w:name w:val="heading 7"/>
    <w:basedOn w:val="Normal"/>
    <w:next w:val="Normal"/>
    <w:qFormat/>
    <w:rsid w:val="00873649"/>
    <w:pPr>
      <w:keepNext/>
      <w:ind w:left="720"/>
      <w:outlineLvl w:val="6"/>
    </w:pPr>
    <w:rPr>
      <w:b/>
    </w:rPr>
  </w:style>
  <w:style w:type="paragraph" w:styleId="Heading8">
    <w:name w:val="heading 8"/>
    <w:basedOn w:val="Normal"/>
    <w:next w:val="Normal"/>
    <w:qFormat/>
    <w:rsid w:val="00873649"/>
    <w:pPr>
      <w:keepNext/>
      <w:ind w:firstLine="720"/>
      <w:outlineLvl w:val="7"/>
    </w:pPr>
  </w:style>
  <w:style w:type="paragraph" w:styleId="Heading9">
    <w:name w:val="heading 9"/>
    <w:basedOn w:val="Normal"/>
    <w:next w:val="Normal"/>
    <w:qFormat/>
    <w:rsid w:val="00873649"/>
    <w:pPr>
      <w:keepNext/>
      <w:widowControl w:val="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73649"/>
    <w:pPr>
      <w:tabs>
        <w:tab w:val="center" w:pos="4320"/>
        <w:tab w:val="right" w:pos="9360"/>
      </w:tabs>
      <w:ind w:right="716"/>
      <w:jc w:val="both"/>
    </w:pPr>
    <w:rPr>
      <w:rFonts w:ascii="CG Times" w:hAnsi="CG Times"/>
      <w:b/>
    </w:rPr>
  </w:style>
  <w:style w:type="paragraph" w:styleId="Header">
    <w:name w:val="header"/>
    <w:basedOn w:val="Normal"/>
    <w:rsid w:val="00873649"/>
    <w:pPr>
      <w:tabs>
        <w:tab w:val="center" w:pos="4320"/>
        <w:tab w:val="right" w:pos="8640"/>
      </w:tabs>
      <w:ind w:right="716"/>
      <w:jc w:val="both"/>
    </w:pPr>
    <w:rPr>
      <w:rFonts w:ascii="CG Times" w:hAnsi="CG Times"/>
    </w:rPr>
  </w:style>
  <w:style w:type="paragraph" w:customStyle="1" w:styleId="2ColBold">
    <w:name w:val="2ColBold"/>
    <w:basedOn w:val="Normal"/>
    <w:rsid w:val="00873649"/>
    <w:pPr>
      <w:tabs>
        <w:tab w:val="left" w:pos="2160"/>
        <w:tab w:val="left" w:pos="3600"/>
        <w:tab w:val="left" w:pos="5040"/>
        <w:tab w:val="left" w:pos="6480"/>
      </w:tabs>
      <w:ind w:right="180"/>
      <w:jc w:val="both"/>
    </w:pPr>
    <w:rPr>
      <w:rFonts w:ascii="Tms Rmn" w:hAnsi="Tms Rmn"/>
      <w:b/>
    </w:rPr>
  </w:style>
  <w:style w:type="paragraph" w:customStyle="1" w:styleId="Indent2Col">
    <w:name w:val="Indent2Col"/>
    <w:basedOn w:val="Normal"/>
    <w:rsid w:val="00873649"/>
    <w:pPr>
      <w:tabs>
        <w:tab w:val="left" w:pos="3456"/>
        <w:tab w:val="left" w:pos="4608"/>
      </w:tabs>
      <w:ind w:left="2160" w:right="180" w:hanging="1980"/>
      <w:jc w:val="both"/>
    </w:pPr>
    <w:rPr>
      <w:rFonts w:ascii="Tms Rmn" w:hAnsi="Tms Rmn"/>
    </w:rPr>
  </w:style>
  <w:style w:type="paragraph" w:customStyle="1" w:styleId="projtext">
    <w:name w:val="projtext"/>
    <w:basedOn w:val="Normal"/>
    <w:rsid w:val="00873649"/>
    <w:pPr>
      <w:tabs>
        <w:tab w:val="left" w:pos="720"/>
        <w:tab w:val="left" w:pos="1440"/>
        <w:tab w:val="left" w:pos="2880"/>
        <w:tab w:val="left" w:pos="4320"/>
        <w:tab w:val="left" w:pos="5760"/>
        <w:tab w:val="left" w:pos="7200"/>
      </w:tabs>
      <w:ind w:left="180" w:right="716"/>
      <w:jc w:val="both"/>
    </w:pPr>
    <w:rPr>
      <w:rFonts w:ascii="CG Times" w:hAnsi="CG Times"/>
    </w:rPr>
  </w:style>
  <w:style w:type="paragraph" w:customStyle="1" w:styleId="projtextgap">
    <w:name w:val="projtextgap"/>
    <w:basedOn w:val="projtext"/>
    <w:rsid w:val="00873649"/>
    <w:rPr>
      <w:sz w:val="12"/>
    </w:rPr>
  </w:style>
  <w:style w:type="paragraph" w:customStyle="1" w:styleId="projtitle">
    <w:name w:val="projtitle"/>
    <w:basedOn w:val="Indent2Col"/>
    <w:rsid w:val="00873649"/>
    <w:pPr>
      <w:tabs>
        <w:tab w:val="left" w:pos="2160"/>
      </w:tabs>
      <w:ind w:left="180" w:hanging="180"/>
    </w:pPr>
    <w:rPr>
      <w:rFonts w:ascii="Helv" w:hAnsi="Helv"/>
    </w:rPr>
  </w:style>
  <w:style w:type="paragraph" w:styleId="BodyText">
    <w:name w:val="Body Text"/>
    <w:basedOn w:val="Normal"/>
    <w:rsid w:val="00873649"/>
    <w:pPr>
      <w:jc w:val="both"/>
    </w:pPr>
    <w:rPr>
      <w:i/>
    </w:rPr>
  </w:style>
  <w:style w:type="paragraph" w:styleId="BodyTextIndent">
    <w:name w:val="Body Text Indent"/>
    <w:basedOn w:val="Normal"/>
    <w:rsid w:val="00873649"/>
    <w:pPr>
      <w:pBdr>
        <w:top w:val="single" w:sz="4" w:space="1" w:color="auto"/>
      </w:pBdr>
      <w:ind w:left="990" w:hanging="990"/>
    </w:pPr>
    <w:rPr>
      <w:b/>
    </w:rPr>
  </w:style>
  <w:style w:type="paragraph" w:styleId="BodyText2">
    <w:name w:val="Body Text 2"/>
    <w:basedOn w:val="Normal"/>
    <w:rsid w:val="00873649"/>
    <w:pPr>
      <w:tabs>
        <w:tab w:val="left" w:pos="360"/>
        <w:tab w:val="left" w:pos="720"/>
        <w:tab w:val="left" w:pos="3960"/>
        <w:tab w:val="left" w:pos="4320"/>
      </w:tabs>
      <w:jc w:val="both"/>
    </w:pPr>
  </w:style>
  <w:style w:type="paragraph" w:styleId="Subtitle">
    <w:name w:val="Subtitle"/>
    <w:basedOn w:val="Normal"/>
    <w:qFormat/>
    <w:rsid w:val="00873649"/>
    <w:rPr>
      <w:b/>
    </w:rPr>
  </w:style>
  <w:style w:type="paragraph" w:styleId="BodyTextIndent2">
    <w:name w:val="Body Text Indent 2"/>
    <w:basedOn w:val="Normal"/>
    <w:rsid w:val="00873649"/>
    <w:pPr>
      <w:ind w:left="720"/>
      <w:jc w:val="both"/>
    </w:pPr>
  </w:style>
  <w:style w:type="paragraph" w:customStyle="1" w:styleId="ResumeText">
    <w:name w:val="Resume Text"/>
    <w:basedOn w:val="Normal"/>
    <w:rsid w:val="00873649"/>
    <w:pPr>
      <w:ind w:left="720"/>
      <w:jc w:val="both"/>
    </w:pPr>
    <w:rPr>
      <w:noProof/>
    </w:rPr>
  </w:style>
  <w:style w:type="paragraph" w:styleId="BodyTextIndent3">
    <w:name w:val="Body Text Indent 3"/>
    <w:basedOn w:val="Normal"/>
    <w:rsid w:val="00873649"/>
    <w:pPr>
      <w:widowControl w:val="0"/>
      <w:autoSpaceDE w:val="0"/>
      <w:autoSpaceDN w:val="0"/>
      <w:adjustRightInd w:val="0"/>
      <w:ind w:left="720"/>
    </w:pPr>
  </w:style>
  <w:style w:type="paragraph" w:styleId="NormalWeb">
    <w:name w:val="Normal (Web)"/>
    <w:basedOn w:val="Normal"/>
    <w:rsid w:val="00873649"/>
    <w:pPr>
      <w:spacing w:before="100" w:after="100"/>
    </w:pPr>
  </w:style>
  <w:style w:type="paragraph" w:styleId="FootnoteText">
    <w:name w:val="footnote text"/>
    <w:basedOn w:val="Normal"/>
    <w:semiHidden/>
    <w:rsid w:val="00873649"/>
  </w:style>
  <w:style w:type="character" w:styleId="Emphasis">
    <w:name w:val="Emphasis"/>
    <w:qFormat/>
    <w:rsid w:val="00873649"/>
    <w:rPr>
      <w:rFonts w:ascii="Arial" w:hAnsi="Arial"/>
      <w:b/>
      <w:spacing w:val="-10"/>
      <w:sz w:val="18"/>
    </w:rPr>
  </w:style>
  <w:style w:type="paragraph" w:customStyle="1" w:styleId="poejtext">
    <w:name w:val="poejtext"/>
    <w:basedOn w:val="projtext"/>
    <w:rsid w:val="00873649"/>
  </w:style>
  <w:style w:type="character" w:styleId="Hyperlink">
    <w:name w:val="Hyperlink"/>
    <w:basedOn w:val="DefaultParagraphFont"/>
    <w:rsid w:val="003D3616"/>
    <w:rPr>
      <w:color w:val="0000FF"/>
      <w:u w:val="single"/>
    </w:rPr>
  </w:style>
  <w:style w:type="paragraph" w:styleId="Date">
    <w:name w:val="Date"/>
    <w:basedOn w:val="Normal"/>
    <w:next w:val="Normal"/>
    <w:rsid w:val="003D3616"/>
    <w:rPr>
      <w:szCs w:val="24"/>
    </w:rPr>
  </w:style>
  <w:style w:type="paragraph" w:customStyle="1" w:styleId="NormalLinespacing1lines">
    <w:name w:val="Normal + Line spacing:  1 lines"/>
    <w:basedOn w:val="Normal"/>
    <w:rsid w:val="003D3616"/>
    <w:pPr>
      <w:numPr>
        <w:numId w:val="1"/>
      </w:numPr>
      <w:spacing w:line="360" w:lineRule="auto"/>
    </w:pPr>
    <w:rPr>
      <w:szCs w:val="24"/>
    </w:rPr>
  </w:style>
  <w:style w:type="character" w:styleId="Strong">
    <w:name w:val="Strong"/>
    <w:basedOn w:val="DefaultParagraphFont"/>
    <w:qFormat/>
    <w:rsid w:val="009E355C"/>
    <w:rPr>
      <w:b/>
      <w:bCs/>
    </w:rPr>
  </w:style>
  <w:style w:type="paragraph" w:styleId="HTMLPreformatted">
    <w:name w:val="HTML Preformatted"/>
    <w:basedOn w:val="Normal"/>
    <w:rsid w:val="009E3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table" w:styleId="TableGrid">
    <w:name w:val="Table Grid"/>
    <w:basedOn w:val="TableNormal"/>
    <w:rsid w:val="00BE1A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F18A7"/>
    <w:rPr>
      <w:rFonts w:ascii="Tahoma" w:hAnsi="Tahoma" w:cs="Tahoma"/>
      <w:sz w:val="16"/>
      <w:szCs w:val="16"/>
    </w:rPr>
  </w:style>
  <w:style w:type="character" w:customStyle="1" w:styleId="BalloonTextChar">
    <w:name w:val="Balloon Text Char"/>
    <w:basedOn w:val="DefaultParagraphFont"/>
    <w:link w:val="BalloonText"/>
    <w:rsid w:val="00DF18A7"/>
    <w:rPr>
      <w:rFonts w:ascii="Tahoma" w:hAnsi="Tahoma" w:cs="Tahoma"/>
      <w:sz w:val="16"/>
      <w:szCs w:val="16"/>
    </w:rPr>
  </w:style>
  <w:style w:type="paragraph" w:styleId="NoSpacing">
    <w:name w:val="No Spacing"/>
    <w:link w:val="NoSpacingChar"/>
    <w:qFormat/>
    <w:rsid w:val="006F6D09"/>
    <w:rPr>
      <w:rFonts w:ascii="Calibri" w:hAnsi="Calibri"/>
      <w:sz w:val="22"/>
      <w:szCs w:val="22"/>
    </w:rPr>
  </w:style>
  <w:style w:type="character" w:customStyle="1" w:styleId="NoSpacingChar">
    <w:name w:val="No Spacing Char"/>
    <w:basedOn w:val="DefaultParagraphFont"/>
    <w:link w:val="NoSpacing"/>
    <w:rsid w:val="006F6D09"/>
    <w:rPr>
      <w:rFonts w:ascii="Calibri" w:hAnsi="Calibri"/>
      <w:sz w:val="22"/>
      <w:szCs w:val="22"/>
    </w:rPr>
  </w:style>
  <w:style w:type="paragraph" w:styleId="ListParagraph">
    <w:name w:val="List Paragraph"/>
    <w:basedOn w:val="Normal"/>
    <w:qFormat/>
    <w:rsid w:val="006F6D09"/>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rsid w:val="00215BBB"/>
    <w:rPr>
      <w:sz w:val="16"/>
      <w:szCs w:val="16"/>
    </w:rPr>
  </w:style>
  <w:style w:type="paragraph" w:styleId="CommentText">
    <w:name w:val="annotation text"/>
    <w:basedOn w:val="Normal"/>
    <w:link w:val="CommentTextChar"/>
    <w:rsid w:val="00215BBB"/>
  </w:style>
  <w:style w:type="character" w:customStyle="1" w:styleId="CommentTextChar">
    <w:name w:val="Comment Text Char"/>
    <w:basedOn w:val="DefaultParagraphFont"/>
    <w:link w:val="CommentText"/>
    <w:rsid w:val="00215BBB"/>
  </w:style>
  <w:style w:type="paragraph" w:styleId="CommentSubject">
    <w:name w:val="annotation subject"/>
    <w:basedOn w:val="CommentText"/>
    <w:next w:val="CommentText"/>
    <w:link w:val="CommentSubjectChar"/>
    <w:rsid w:val="00215BBB"/>
    <w:rPr>
      <w:b/>
      <w:bCs/>
    </w:rPr>
  </w:style>
  <w:style w:type="character" w:customStyle="1" w:styleId="CommentSubjectChar">
    <w:name w:val="Comment Subject Char"/>
    <w:basedOn w:val="CommentTextChar"/>
    <w:link w:val="CommentSubject"/>
    <w:rsid w:val="00215BBB"/>
    <w:rPr>
      <w:b/>
      <w:bCs/>
    </w:rPr>
  </w:style>
  <w:style w:type="paragraph" w:customStyle="1" w:styleId="EducationBlock">
    <w:name w:val="Education_Block"/>
    <w:basedOn w:val="Normal"/>
    <w:rsid w:val="0039626A"/>
    <w:pPr>
      <w:widowControl w:val="0"/>
      <w:numPr>
        <w:ilvl w:val="1"/>
        <w:numId w:val="2"/>
      </w:numPr>
      <w:adjustRightInd w:val="0"/>
      <w:spacing w:after="60"/>
      <w:jc w:val="both"/>
      <w:textAlignment w:val="baseline"/>
    </w:pPr>
    <w:rPr>
      <w:rFonts w:ascii="Verdana" w:hAnsi="Verdana"/>
      <w:szCs w:val="24"/>
    </w:rPr>
  </w:style>
  <w:style w:type="paragraph" w:customStyle="1" w:styleId="Objective">
    <w:name w:val="Objective"/>
    <w:basedOn w:val="Normal"/>
    <w:next w:val="BodyText"/>
    <w:rsid w:val="00274AC5"/>
    <w:pPr>
      <w:spacing w:before="220" w:after="220" w:line="220" w:lineRule="atLeast"/>
    </w:pPr>
  </w:style>
  <w:style w:type="character" w:customStyle="1" w:styleId="FooterChar">
    <w:name w:val="Footer Char"/>
    <w:basedOn w:val="DefaultParagraphFont"/>
    <w:link w:val="Footer"/>
    <w:rsid w:val="00FB00B4"/>
    <w:rPr>
      <w:rFonts w:ascii="CG Times" w:hAnsi="CG Times"/>
      <w:b/>
      <w:sz w:val="24"/>
    </w:rPr>
  </w:style>
  <w:style w:type="character" w:styleId="FollowedHyperlink">
    <w:name w:val="FollowedHyperlink"/>
    <w:basedOn w:val="DefaultParagraphFont"/>
    <w:semiHidden/>
    <w:unhideWhenUsed/>
    <w:rsid w:val="00761887"/>
    <w:rPr>
      <w:color w:val="800080" w:themeColor="followedHyperlink"/>
      <w:u w:val="single"/>
    </w:rPr>
  </w:style>
  <w:style w:type="character" w:customStyle="1" w:styleId="bodyblack1">
    <w:name w:val="body_black1"/>
    <w:basedOn w:val="DefaultParagraphFont"/>
    <w:uiPriority w:val="99"/>
    <w:rsid w:val="005E43E3"/>
    <w:rPr>
      <w:rFonts w:ascii="Arial" w:hAnsi="Arial" w:cs="Arial"/>
      <w:color w:val="000000"/>
      <w:sz w:val="18"/>
      <w:szCs w:val="18"/>
      <w:u w:val="none"/>
      <w:effect w:val="none"/>
    </w:rPr>
  </w:style>
  <w:style w:type="character" w:styleId="PageNumber">
    <w:name w:val="page number"/>
    <w:basedOn w:val="DefaultParagraphFont"/>
    <w:uiPriority w:val="99"/>
    <w:rsid w:val="00BF1373"/>
    <w:rPr>
      <w:rFonts w:cs="Times New Roman"/>
      <w:sz w:val="24"/>
      <w:szCs w:val="24"/>
    </w:rPr>
  </w:style>
  <w:style w:type="paragraph" w:customStyle="1" w:styleId="Default">
    <w:name w:val="Default"/>
    <w:rsid w:val="001073A0"/>
    <w:pPr>
      <w:autoSpaceDE w:val="0"/>
      <w:autoSpaceDN w:val="0"/>
      <w:adjustRightInd w:val="0"/>
    </w:pPr>
    <w:rPr>
      <w:rFonts w:ascii="Georgia" w:hAnsi="Georgia" w:cs="Georgia"/>
      <w:color w:val="000000"/>
      <w:szCs w:val="24"/>
    </w:rPr>
  </w:style>
  <w:style w:type="character" w:customStyle="1" w:styleId="fontsmall">
    <w:name w:val="fontsmall"/>
    <w:basedOn w:val="DefaultParagraphFont"/>
    <w:rsid w:val="004551EB"/>
  </w:style>
  <w:style w:type="character" w:styleId="UnresolvedMention">
    <w:name w:val="Unresolved Mention"/>
    <w:basedOn w:val="DefaultParagraphFont"/>
    <w:uiPriority w:val="99"/>
    <w:semiHidden/>
    <w:unhideWhenUsed/>
    <w:rsid w:val="00837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50615">
      <w:bodyDiv w:val="1"/>
      <w:marLeft w:val="0"/>
      <w:marRight w:val="0"/>
      <w:marTop w:val="0"/>
      <w:marBottom w:val="0"/>
      <w:divBdr>
        <w:top w:val="none" w:sz="0" w:space="0" w:color="auto"/>
        <w:left w:val="none" w:sz="0" w:space="0" w:color="auto"/>
        <w:bottom w:val="none" w:sz="0" w:space="0" w:color="auto"/>
        <w:right w:val="none" w:sz="0" w:space="0" w:color="auto"/>
      </w:divBdr>
    </w:div>
    <w:div w:id="252403327">
      <w:bodyDiv w:val="1"/>
      <w:marLeft w:val="0"/>
      <w:marRight w:val="0"/>
      <w:marTop w:val="0"/>
      <w:marBottom w:val="0"/>
      <w:divBdr>
        <w:top w:val="none" w:sz="0" w:space="0" w:color="auto"/>
        <w:left w:val="none" w:sz="0" w:space="0" w:color="auto"/>
        <w:bottom w:val="none" w:sz="0" w:space="0" w:color="auto"/>
        <w:right w:val="none" w:sz="0" w:space="0" w:color="auto"/>
      </w:divBdr>
    </w:div>
    <w:div w:id="814906526">
      <w:bodyDiv w:val="1"/>
      <w:marLeft w:val="0"/>
      <w:marRight w:val="0"/>
      <w:marTop w:val="0"/>
      <w:marBottom w:val="0"/>
      <w:divBdr>
        <w:top w:val="none" w:sz="0" w:space="0" w:color="auto"/>
        <w:left w:val="none" w:sz="0" w:space="0" w:color="auto"/>
        <w:bottom w:val="none" w:sz="0" w:space="0" w:color="auto"/>
        <w:right w:val="none" w:sz="0" w:space="0" w:color="auto"/>
      </w:divBdr>
    </w:div>
    <w:div w:id="870414327">
      <w:bodyDiv w:val="1"/>
      <w:marLeft w:val="0"/>
      <w:marRight w:val="0"/>
      <w:marTop w:val="0"/>
      <w:marBottom w:val="0"/>
      <w:divBdr>
        <w:top w:val="none" w:sz="0" w:space="0" w:color="auto"/>
        <w:left w:val="none" w:sz="0" w:space="0" w:color="auto"/>
        <w:bottom w:val="none" w:sz="0" w:space="0" w:color="auto"/>
        <w:right w:val="none" w:sz="0" w:space="0" w:color="auto"/>
      </w:divBdr>
      <w:divsChild>
        <w:div w:id="901216906">
          <w:marLeft w:val="274"/>
          <w:marRight w:val="0"/>
          <w:marTop w:val="86"/>
          <w:marBottom w:val="0"/>
          <w:divBdr>
            <w:top w:val="none" w:sz="0" w:space="0" w:color="auto"/>
            <w:left w:val="none" w:sz="0" w:space="0" w:color="auto"/>
            <w:bottom w:val="none" w:sz="0" w:space="0" w:color="auto"/>
            <w:right w:val="none" w:sz="0" w:space="0" w:color="auto"/>
          </w:divBdr>
        </w:div>
        <w:div w:id="859010917">
          <w:marLeft w:val="274"/>
          <w:marRight w:val="0"/>
          <w:marTop w:val="86"/>
          <w:marBottom w:val="0"/>
          <w:divBdr>
            <w:top w:val="none" w:sz="0" w:space="0" w:color="auto"/>
            <w:left w:val="none" w:sz="0" w:space="0" w:color="auto"/>
            <w:bottom w:val="none" w:sz="0" w:space="0" w:color="auto"/>
            <w:right w:val="none" w:sz="0" w:space="0" w:color="auto"/>
          </w:divBdr>
        </w:div>
        <w:div w:id="1241597181">
          <w:marLeft w:val="274"/>
          <w:marRight w:val="0"/>
          <w:marTop w:val="86"/>
          <w:marBottom w:val="0"/>
          <w:divBdr>
            <w:top w:val="none" w:sz="0" w:space="0" w:color="auto"/>
            <w:left w:val="none" w:sz="0" w:space="0" w:color="auto"/>
            <w:bottom w:val="none" w:sz="0" w:space="0" w:color="auto"/>
            <w:right w:val="none" w:sz="0" w:space="0" w:color="auto"/>
          </w:divBdr>
        </w:div>
      </w:divsChild>
    </w:div>
    <w:div w:id="924802678">
      <w:bodyDiv w:val="1"/>
      <w:marLeft w:val="0"/>
      <w:marRight w:val="0"/>
      <w:marTop w:val="0"/>
      <w:marBottom w:val="0"/>
      <w:divBdr>
        <w:top w:val="none" w:sz="0" w:space="0" w:color="auto"/>
        <w:left w:val="none" w:sz="0" w:space="0" w:color="auto"/>
        <w:bottom w:val="none" w:sz="0" w:space="0" w:color="auto"/>
        <w:right w:val="none" w:sz="0" w:space="0" w:color="auto"/>
      </w:divBdr>
    </w:div>
    <w:div w:id="1060597057">
      <w:bodyDiv w:val="1"/>
      <w:marLeft w:val="0"/>
      <w:marRight w:val="0"/>
      <w:marTop w:val="0"/>
      <w:marBottom w:val="0"/>
      <w:divBdr>
        <w:top w:val="none" w:sz="0" w:space="0" w:color="auto"/>
        <w:left w:val="none" w:sz="0" w:space="0" w:color="auto"/>
        <w:bottom w:val="none" w:sz="0" w:space="0" w:color="auto"/>
        <w:right w:val="none" w:sz="0" w:space="0" w:color="auto"/>
      </w:divBdr>
      <w:divsChild>
        <w:div w:id="1975207819">
          <w:marLeft w:val="432"/>
          <w:marRight w:val="0"/>
          <w:marTop w:val="144"/>
          <w:marBottom w:val="0"/>
          <w:divBdr>
            <w:top w:val="none" w:sz="0" w:space="0" w:color="auto"/>
            <w:left w:val="none" w:sz="0" w:space="0" w:color="auto"/>
            <w:bottom w:val="none" w:sz="0" w:space="0" w:color="auto"/>
            <w:right w:val="none" w:sz="0" w:space="0" w:color="auto"/>
          </w:divBdr>
        </w:div>
        <w:div w:id="554587078">
          <w:marLeft w:val="432"/>
          <w:marRight w:val="0"/>
          <w:marTop w:val="144"/>
          <w:marBottom w:val="0"/>
          <w:divBdr>
            <w:top w:val="none" w:sz="0" w:space="0" w:color="auto"/>
            <w:left w:val="none" w:sz="0" w:space="0" w:color="auto"/>
            <w:bottom w:val="none" w:sz="0" w:space="0" w:color="auto"/>
            <w:right w:val="none" w:sz="0" w:space="0" w:color="auto"/>
          </w:divBdr>
        </w:div>
        <w:div w:id="1124612887">
          <w:marLeft w:val="432"/>
          <w:marRight w:val="0"/>
          <w:marTop w:val="144"/>
          <w:marBottom w:val="0"/>
          <w:divBdr>
            <w:top w:val="none" w:sz="0" w:space="0" w:color="auto"/>
            <w:left w:val="none" w:sz="0" w:space="0" w:color="auto"/>
            <w:bottom w:val="none" w:sz="0" w:space="0" w:color="auto"/>
            <w:right w:val="none" w:sz="0" w:space="0" w:color="auto"/>
          </w:divBdr>
        </w:div>
        <w:div w:id="2025863449">
          <w:marLeft w:val="432"/>
          <w:marRight w:val="0"/>
          <w:marTop w:val="144"/>
          <w:marBottom w:val="0"/>
          <w:divBdr>
            <w:top w:val="none" w:sz="0" w:space="0" w:color="auto"/>
            <w:left w:val="none" w:sz="0" w:space="0" w:color="auto"/>
            <w:bottom w:val="none" w:sz="0" w:space="0" w:color="auto"/>
            <w:right w:val="none" w:sz="0" w:space="0" w:color="auto"/>
          </w:divBdr>
        </w:div>
        <w:div w:id="514617921">
          <w:marLeft w:val="432"/>
          <w:marRight w:val="0"/>
          <w:marTop w:val="144"/>
          <w:marBottom w:val="0"/>
          <w:divBdr>
            <w:top w:val="none" w:sz="0" w:space="0" w:color="auto"/>
            <w:left w:val="none" w:sz="0" w:space="0" w:color="auto"/>
            <w:bottom w:val="none" w:sz="0" w:space="0" w:color="auto"/>
            <w:right w:val="none" w:sz="0" w:space="0" w:color="auto"/>
          </w:divBdr>
        </w:div>
      </w:divsChild>
    </w:div>
    <w:div w:id="1248420870">
      <w:bodyDiv w:val="1"/>
      <w:marLeft w:val="0"/>
      <w:marRight w:val="0"/>
      <w:marTop w:val="0"/>
      <w:marBottom w:val="0"/>
      <w:divBdr>
        <w:top w:val="none" w:sz="0" w:space="0" w:color="auto"/>
        <w:left w:val="none" w:sz="0" w:space="0" w:color="auto"/>
        <w:bottom w:val="none" w:sz="0" w:space="0" w:color="auto"/>
        <w:right w:val="none" w:sz="0" w:space="0" w:color="auto"/>
      </w:divBdr>
    </w:div>
    <w:div w:id="1397390963">
      <w:bodyDiv w:val="1"/>
      <w:marLeft w:val="0"/>
      <w:marRight w:val="0"/>
      <w:marTop w:val="0"/>
      <w:marBottom w:val="0"/>
      <w:divBdr>
        <w:top w:val="none" w:sz="0" w:space="0" w:color="auto"/>
        <w:left w:val="none" w:sz="0" w:space="0" w:color="auto"/>
        <w:bottom w:val="none" w:sz="0" w:space="0" w:color="auto"/>
        <w:right w:val="none" w:sz="0" w:space="0" w:color="auto"/>
      </w:divBdr>
    </w:div>
    <w:div w:id="1586569968">
      <w:bodyDiv w:val="1"/>
      <w:marLeft w:val="0"/>
      <w:marRight w:val="0"/>
      <w:marTop w:val="0"/>
      <w:marBottom w:val="0"/>
      <w:divBdr>
        <w:top w:val="none" w:sz="0" w:space="0" w:color="auto"/>
        <w:left w:val="none" w:sz="0" w:space="0" w:color="auto"/>
        <w:bottom w:val="none" w:sz="0" w:space="0" w:color="auto"/>
        <w:right w:val="none" w:sz="0" w:space="0" w:color="auto"/>
      </w:divBdr>
    </w:div>
    <w:div w:id="1697124016">
      <w:bodyDiv w:val="1"/>
      <w:marLeft w:val="0"/>
      <w:marRight w:val="0"/>
      <w:marTop w:val="0"/>
      <w:marBottom w:val="0"/>
      <w:divBdr>
        <w:top w:val="none" w:sz="0" w:space="0" w:color="auto"/>
        <w:left w:val="none" w:sz="0" w:space="0" w:color="auto"/>
        <w:bottom w:val="none" w:sz="0" w:space="0" w:color="auto"/>
        <w:right w:val="none" w:sz="0" w:space="0" w:color="auto"/>
      </w:divBdr>
      <w:divsChild>
        <w:div w:id="632060117">
          <w:marLeft w:val="274"/>
          <w:marRight w:val="0"/>
          <w:marTop w:val="96"/>
          <w:marBottom w:val="0"/>
          <w:divBdr>
            <w:top w:val="none" w:sz="0" w:space="0" w:color="auto"/>
            <w:left w:val="none" w:sz="0" w:space="0" w:color="auto"/>
            <w:bottom w:val="none" w:sz="0" w:space="0" w:color="auto"/>
            <w:right w:val="none" w:sz="0" w:space="0" w:color="auto"/>
          </w:divBdr>
        </w:div>
        <w:div w:id="1779716740">
          <w:marLeft w:val="274"/>
          <w:marRight w:val="0"/>
          <w:marTop w:val="96"/>
          <w:marBottom w:val="0"/>
          <w:divBdr>
            <w:top w:val="none" w:sz="0" w:space="0" w:color="auto"/>
            <w:left w:val="none" w:sz="0" w:space="0" w:color="auto"/>
            <w:bottom w:val="none" w:sz="0" w:space="0" w:color="auto"/>
            <w:right w:val="none" w:sz="0" w:space="0" w:color="auto"/>
          </w:divBdr>
        </w:div>
        <w:div w:id="1259102955">
          <w:marLeft w:val="274"/>
          <w:marRight w:val="0"/>
          <w:marTop w:val="96"/>
          <w:marBottom w:val="0"/>
          <w:divBdr>
            <w:top w:val="none" w:sz="0" w:space="0" w:color="auto"/>
            <w:left w:val="none" w:sz="0" w:space="0" w:color="auto"/>
            <w:bottom w:val="none" w:sz="0" w:space="0" w:color="auto"/>
            <w:right w:val="none" w:sz="0" w:space="0" w:color="auto"/>
          </w:divBdr>
        </w:div>
        <w:div w:id="672536940">
          <w:marLeft w:val="274"/>
          <w:marRight w:val="0"/>
          <w:marTop w:val="96"/>
          <w:marBottom w:val="0"/>
          <w:divBdr>
            <w:top w:val="none" w:sz="0" w:space="0" w:color="auto"/>
            <w:left w:val="none" w:sz="0" w:space="0" w:color="auto"/>
            <w:bottom w:val="none" w:sz="0" w:space="0" w:color="auto"/>
            <w:right w:val="none" w:sz="0" w:space="0" w:color="auto"/>
          </w:divBdr>
        </w:div>
      </w:divsChild>
    </w:div>
    <w:div w:id="1748576765">
      <w:bodyDiv w:val="1"/>
      <w:marLeft w:val="0"/>
      <w:marRight w:val="0"/>
      <w:marTop w:val="0"/>
      <w:marBottom w:val="0"/>
      <w:divBdr>
        <w:top w:val="none" w:sz="0" w:space="0" w:color="auto"/>
        <w:left w:val="none" w:sz="0" w:space="0" w:color="auto"/>
        <w:bottom w:val="none" w:sz="0" w:space="0" w:color="auto"/>
        <w:right w:val="none" w:sz="0" w:space="0" w:color="auto"/>
      </w:divBdr>
    </w:div>
    <w:div w:id="1758597985">
      <w:bodyDiv w:val="1"/>
      <w:marLeft w:val="0"/>
      <w:marRight w:val="0"/>
      <w:marTop w:val="0"/>
      <w:marBottom w:val="0"/>
      <w:divBdr>
        <w:top w:val="none" w:sz="0" w:space="0" w:color="auto"/>
        <w:left w:val="none" w:sz="0" w:space="0" w:color="auto"/>
        <w:bottom w:val="none" w:sz="0" w:space="0" w:color="auto"/>
        <w:right w:val="none" w:sz="0" w:space="0" w:color="auto"/>
      </w:divBdr>
    </w:div>
    <w:div w:id="188082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mran1991/spark.gi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imran1991/PythonProject.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11281-7145-4ADF-9CA8-F2119568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lpstr>
    </vt:vector>
  </TitlesOfParts>
  <Company>SPAN</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cp:lastModifiedBy>Singh, Simranjit</cp:lastModifiedBy>
  <cp:revision>41</cp:revision>
  <cp:lastPrinted>2019-09-17T10:31:00Z</cp:lastPrinted>
  <dcterms:created xsi:type="dcterms:W3CDTF">2019-04-09T03:07:00Z</dcterms:created>
  <dcterms:modified xsi:type="dcterms:W3CDTF">2019-09-17T10:32:00Z</dcterms:modified>
</cp:coreProperties>
</file>